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FA" w:rsidRPr="00186EFA" w:rsidRDefault="00186EFA" w:rsidP="00186EFA">
      <w:pPr>
        <w:tabs>
          <w:tab w:val="left" w:pos="330"/>
        </w:tabs>
        <w:jc w:val="center"/>
        <w:rPr>
          <w:b/>
          <w:bCs/>
          <w:u w:val="single"/>
        </w:rPr>
      </w:pPr>
      <w:r w:rsidRPr="00186EFA">
        <w:rPr>
          <w:b/>
          <w:bCs/>
          <w:u w:val="single"/>
        </w:rPr>
        <w:t>Etap2</w:t>
      </w:r>
    </w:p>
    <w:p w:rsidR="00186EFA" w:rsidRDefault="00186EFA" w:rsidP="00186EFA">
      <w:pPr>
        <w:tabs>
          <w:tab w:val="left" w:pos="330"/>
        </w:tabs>
        <w:rPr>
          <w:b/>
          <w:bCs/>
        </w:rPr>
      </w:pPr>
      <w:r>
        <w:rPr>
          <w:b/>
          <w:bCs/>
        </w:rPr>
        <w:t>1.  Wyodrębnione klasy systemu, ich odpowiedzialność, atrybuty, metody,</w:t>
      </w:r>
      <w:r w:rsidR="005F5CFB">
        <w:rPr>
          <w:b/>
          <w:bCs/>
        </w:rPr>
        <w:t xml:space="preserve"> </w:t>
      </w:r>
      <w:r>
        <w:rPr>
          <w:b/>
          <w:bCs/>
        </w:rPr>
        <w:t>związki</w:t>
      </w:r>
      <w:r w:rsidR="005F5CFB">
        <w:rPr>
          <w:b/>
          <w:bCs/>
        </w:rPr>
        <w:t xml:space="preserve"> (</w:t>
      </w:r>
      <w:r>
        <w:rPr>
          <w:b/>
          <w:bCs/>
        </w:rPr>
        <w:t>przedstawione w formie pisemnej jak i na diagramie klas).</w:t>
      </w:r>
    </w:p>
    <w:p w:rsidR="00186EFA" w:rsidRDefault="00186EFA" w:rsidP="00186EFA">
      <w:pPr>
        <w:rPr>
          <w:b/>
          <w:bCs/>
        </w:rPr>
      </w:pPr>
    </w:p>
    <w:p w:rsidR="00186EFA" w:rsidRDefault="00186EFA" w:rsidP="00186EFA">
      <w:pPr>
        <w:rPr>
          <w:b/>
          <w:bCs/>
        </w:rPr>
      </w:pPr>
    </w:p>
    <w:p w:rsidR="00186EFA" w:rsidRDefault="00186EFA" w:rsidP="00186EFA">
      <w:pPr>
        <w:rPr>
          <w:b/>
          <w:bCs/>
        </w:rPr>
      </w:pPr>
      <w:r>
        <w:rPr>
          <w:b/>
          <w:bCs/>
        </w:rPr>
        <w:t>Wybór klas</w:t>
      </w:r>
    </w:p>
    <w:p w:rsidR="00186EFA" w:rsidRDefault="00186EFA" w:rsidP="00186EFA">
      <w:pPr>
        <w:ind w:left="180" w:firstLine="135"/>
        <w:rPr>
          <w:i/>
          <w:iCs/>
        </w:rPr>
      </w:pPr>
      <w:r>
        <w:rPr>
          <w:i/>
          <w:iCs/>
        </w:rPr>
        <w:t>Nazwa:</w:t>
      </w:r>
    </w:p>
    <w:p w:rsidR="00186EFA" w:rsidRDefault="002D6D4B" w:rsidP="00186EFA">
      <w:pPr>
        <w:ind w:left="180" w:firstLine="135"/>
      </w:pPr>
      <w:proofErr w:type="spellStart"/>
      <w:r>
        <w:t>Czesc</w:t>
      </w:r>
      <w:proofErr w:type="spellEnd"/>
    </w:p>
    <w:p w:rsidR="00186EFA" w:rsidRDefault="00186EFA" w:rsidP="00186EFA">
      <w:pPr>
        <w:ind w:left="180" w:firstLine="135"/>
        <w:rPr>
          <w:i/>
          <w:iCs/>
        </w:rPr>
      </w:pPr>
      <w:r>
        <w:rPr>
          <w:i/>
          <w:iCs/>
        </w:rPr>
        <w:t>Odpowiedzialność:</w:t>
      </w:r>
    </w:p>
    <w:p w:rsidR="002D6D4B" w:rsidRPr="002D6D4B" w:rsidRDefault="002D6D4B" w:rsidP="000E1FDF">
      <w:pPr>
        <w:ind w:left="315"/>
        <w:rPr>
          <w:iCs/>
        </w:rPr>
      </w:pPr>
      <w:r>
        <w:rPr>
          <w:iCs/>
        </w:rPr>
        <w:t xml:space="preserve">dodawanie nowych </w:t>
      </w:r>
      <w:proofErr w:type="spellStart"/>
      <w:r>
        <w:rPr>
          <w:iCs/>
        </w:rPr>
        <w:t>czesci</w:t>
      </w:r>
      <w:proofErr w:type="spellEnd"/>
      <w:r>
        <w:rPr>
          <w:iCs/>
        </w:rPr>
        <w:t xml:space="preserve">, przyporządkowywanie </w:t>
      </w:r>
      <w:proofErr w:type="spellStart"/>
      <w:r>
        <w:rPr>
          <w:iCs/>
        </w:rPr>
        <w:t>częsci</w:t>
      </w:r>
      <w:proofErr w:type="spellEnd"/>
      <w:r>
        <w:rPr>
          <w:iCs/>
        </w:rPr>
        <w:t xml:space="preserve"> do usług, wyliczanie ceny usług na podstawie </w:t>
      </w:r>
      <w:r w:rsidR="000E1FDF">
        <w:rPr>
          <w:iCs/>
        </w:rPr>
        <w:t xml:space="preserve">  </w:t>
      </w:r>
      <w:r>
        <w:rPr>
          <w:iCs/>
        </w:rPr>
        <w:t>cen części</w:t>
      </w:r>
      <w:r w:rsidR="000E1FDF">
        <w:rPr>
          <w:iCs/>
        </w:rPr>
        <w:t xml:space="preserve"> oraz uzupełnianie ilości części</w:t>
      </w:r>
    </w:p>
    <w:p w:rsidR="00186EFA" w:rsidRDefault="002D6D4B" w:rsidP="00186EFA">
      <w:pPr>
        <w:ind w:left="180" w:firstLine="135"/>
        <w:rPr>
          <w:i/>
          <w:iCs/>
        </w:rPr>
      </w:pPr>
      <w:r>
        <w:rPr>
          <w:i/>
          <w:iCs/>
        </w:rPr>
        <w:t>Atrybuty</w:t>
      </w:r>
    </w:p>
    <w:p w:rsidR="002D6D4B" w:rsidRPr="002D6D4B" w:rsidRDefault="002D6D4B" w:rsidP="00186EFA">
      <w:pPr>
        <w:ind w:left="180" w:firstLine="135"/>
        <w:rPr>
          <w:iCs/>
        </w:rPr>
      </w:pPr>
      <w:proofErr w:type="spellStart"/>
      <w:r>
        <w:rPr>
          <w:iCs/>
        </w:rPr>
        <w:t>idCzesci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cenaUslugi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connectionString</w:t>
      </w:r>
      <w:proofErr w:type="spellEnd"/>
    </w:p>
    <w:p w:rsidR="00186EFA" w:rsidRDefault="00186EFA" w:rsidP="00186EFA">
      <w:pPr>
        <w:ind w:left="180" w:firstLine="135"/>
        <w:rPr>
          <w:i/>
          <w:iCs/>
        </w:rPr>
      </w:pPr>
      <w:r>
        <w:rPr>
          <w:i/>
          <w:iCs/>
        </w:rPr>
        <w:t>Operacje:</w:t>
      </w:r>
    </w:p>
    <w:p w:rsidR="00186EFA" w:rsidRDefault="002D6D4B" w:rsidP="00186EFA">
      <w:pPr>
        <w:ind w:left="405" w:hanging="90"/>
      </w:pPr>
      <w:proofErr w:type="spellStart"/>
      <w:r>
        <w:t>dodajCzesc</w:t>
      </w:r>
      <w:proofErr w:type="spellEnd"/>
      <w:r>
        <w:t xml:space="preserve">, </w:t>
      </w:r>
      <w:proofErr w:type="spellStart"/>
      <w:r>
        <w:t>dodajCzescDoUslugi</w:t>
      </w:r>
      <w:proofErr w:type="spellEnd"/>
      <w:r>
        <w:t xml:space="preserve">, </w:t>
      </w:r>
      <w:proofErr w:type="spellStart"/>
      <w:r>
        <w:t>wyznaczCeneUslugi</w:t>
      </w:r>
      <w:proofErr w:type="spellEnd"/>
      <w:r>
        <w:t xml:space="preserve">, </w:t>
      </w:r>
      <w:proofErr w:type="spellStart"/>
      <w:r>
        <w:t>wstawCeneUslugi</w:t>
      </w:r>
      <w:proofErr w:type="spellEnd"/>
      <w:r>
        <w:t xml:space="preserve">, </w:t>
      </w:r>
      <w:proofErr w:type="spellStart"/>
      <w:r>
        <w:t>uzupełnijStan</w:t>
      </w:r>
      <w:proofErr w:type="spellEnd"/>
    </w:p>
    <w:p w:rsidR="00186EFA" w:rsidRDefault="00186EFA" w:rsidP="00186EFA">
      <w:pPr>
        <w:pStyle w:val="Liniapozioma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0E1FDF" w:rsidP="00186EFA">
      <w:pPr>
        <w:ind w:left="390" w:hanging="105"/>
      </w:pPr>
      <w:r>
        <w:t>Faktura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186EFA" w:rsidRDefault="000E1FDF" w:rsidP="00186EFA">
      <w:pPr>
        <w:ind w:left="390" w:hanging="105"/>
      </w:pPr>
      <w:r>
        <w:t>generuje  fakturę (wartość i datę) na podstawie ceny i daty danego zlecenia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Atrybuty:</w:t>
      </w:r>
    </w:p>
    <w:p w:rsidR="00186EFA" w:rsidRDefault="000E1FDF" w:rsidP="00186EFA">
      <w:pPr>
        <w:ind w:left="390" w:hanging="105"/>
      </w:pPr>
      <w:proofErr w:type="spellStart"/>
      <w:r>
        <w:t>nrFakturyKolejny</w:t>
      </w:r>
      <w:proofErr w:type="spellEnd"/>
      <w:r>
        <w:t xml:space="preserve">, </w:t>
      </w:r>
      <w:proofErr w:type="spellStart"/>
      <w:r>
        <w:t>connectionString</w:t>
      </w:r>
      <w:proofErr w:type="spellEnd"/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Operacje:</w:t>
      </w:r>
    </w:p>
    <w:p w:rsidR="00186EFA" w:rsidRDefault="000E1FDF" w:rsidP="00186EFA">
      <w:pPr>
        <w:ind w:left="390" w:hanging="105"/>
      </w:pPr>
      <w:proofErr w:type="spellStart"/>
      <w:r>
        <w:t>dodajFakture</w:t>
      </w:r>
      <w:proofErr w:type="spellEnd"/>
    </w:p>
    <w:p w:rsidR="00186EFA" w:rsidRDefault="00186EFA" w:rsidP="00186EFA">
      <w:pPr>
        <w:pStyle w:val="Liniapozioma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0E1FDF" w:rsidP="00186EFA">
      <w:pPr>
        <w:ind w:left="390" w:hanging="105"/>
      </w:pPr>
      <w:r>
        <w:t>Harmonogram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186EFA" w:rsidRDefault="00930C68" w:rsidP="00186EFA">
      <w:pPr>
        <w:ind w:left="390" w:hanging="105"/>
      </w:pPr>
      <w:r>
        <w:t>o</w:t>
      </w:r>
      <w:r w:rsidR="000E1FDF">
        <w:t xml:space="preserve">rganizacja harmonogramu pracy stacji tzn. ustalanie składu </w:t>
      </w:r>
      <w:proofErr w:type="spellStart"/>
      <w:r w:rsidR="000E1FDF">
        <w:t>pracownikow</w:t>
      </w:r>
      <w:proofErr w:type="spellEnd"/>
      <w:r w:rsidR="000E1FDF">
        <w:t xml:space="preserve"> na dany </w:t>
      </w:r>
      <w:proofErr w:type="spellStart"/>
      <w:r w:rsidR="000E1FDF">
        <w:t>dzien</w:t>
      </w:r>
      <w:proofErr w:type="spellEnd"/>
      <w:r w:rsidR="000E1FDF">
        <w:t xml:space="preserve"> itp.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Atrybuty:</w:t>
      </w:r>
    </w:p>
    <w:p w:rsidR="000E1FDF" w:rsidRPr="000E1FDF" w:rsidRDefault="000E1FDF" w:rsidP="00186EFA">
      <w:pPr>
        <w:ind w:left="390" w:hanging="105"/>
        <w:rPr>
          <w:iCs/>
        </w:rPr>
      </w:pPr>
      <w:proofErr w:type="spellStart"/>
      <w:r>
        <w:rPr>
          <w:iCs/>
        </w:rPr>
        <w:lastRenderedPageBreak/>
        <w:t>jestDzien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connectionString</w:t>
      </w:r>
      <w:proofErr w:type="spellEnd"/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Operacje:</w:t>
      </w:r>
    </w:p>
    <w:p w:rsidR="00186EFA" w:rsidRDefault="000E1FDF" w:rsidP="000E1FDF">
      <w:pPr>
        <w:ind w:left="285"/>
      </w:pPr>
      <w:proofErr w:type="spellStart"/>
      <w:r>
        <w:t>usunByleDni</w:t>
      </w:r>
      <w:proofErr w:type="spellEnd"/>
      <w:r>
        <w:t xml:space="preserve">, czyJest4PracownikowWDniu, </w:t>
      </w:r>
      <w:proofErr w:type="spellStart"/>
      <w:r>
        <w:t>dodajPracownikaDoDnia</w:t>
      </w:r>
      <w:proofErr w:type="spellEnd"/>
      <w:r>
        <w:t xml:space="preserve">, </w:t>
      </w:r>
      <w:proofErr w:type="spellStart"/>
      <w:r>
        <w:t>czyDzienJestWHarmonogramie</w:t>
      </w:r>
      <w:proofErr w:type="spellEnd"/>
      <w:r>
        <w:t xml:space="preserve">, </w:t>
      </w:r>
      <w:proofErr w:type="spellStart"/>
      <w:r>
        <w:t>dodajDniDoHarmonogramu</w:t>
      </w:r>
      <w:proofErr w:type="spellEnd"/>
    </w:p>
    <w:p w:rsidR="00186EFA" w:rsidRDefault="00186EFA" w:rsidP="00186EFA">
      <w:pPr>
        <w:pStyle w:val="Liniapozioma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930C68" w:rsidP="00186EFA">
      <w:pPr>
        <w:ind w:left="390" w:hanging="105"/>
      </w:pPr>
      <w:r>
        <w:t>Klient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186EFA" w:rsidRDefault="00930C68" w:rsidP="00186EFA">
      <w:pPr>
        <w:ind w:left="390" w:hanging="105"/>
      </w:pPr>
      <w:r>
        <w:t>dodaje i usuwa klientów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Atrybuty:</w:t>
      </w:r>
    </w:p>
    <w:p w:rsidR="00186EFA" w:rsidRDefault="00930C68" w:rsidP="00186EFA">
      <w:pPr>
        <w:ind w:left="390" w:hanging="105"/>
      </w:pPr>
      <w:proofErr w:type="spellStart"/>
      <w:r>
        <w:t>connectionString</w:t>
      </w:r>
      <w:proofErr w:type="spellEnd"/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Operacje:</w:t>
      </w:r>
    </w:p>
    <w:p w:rsidR="00186EFA" w:rsidRPr="00930C68" w:rsidRDefault="00930C68" w:rsidP="00186EFA">
      <w:pPr>
        <w:ind w:left="390" w:hanging="105"/>
        <w:rPr>
          <w:iCs/>
        </w:rPr>
      </w:pPr>
      <w:proofErr w:type="spellStart"/>
      <w:r>
        <w:rPr>
          <w:iCs/>
        </w:rPr>
        <w:t>dodajKlienta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usunKlienta</w:t>
      </w:r>
      <w:proofErr w:type="spellEnd"/>
    </w:p>
    <w:p w:rsidR="00930C68" w:rsidRDefault="00930C68" w:rsidP="00930C68">
      <w:pPr>
        <w:pStyle w:val="Liniapozioma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930C68" w:rsidP="00186EFA">
      <w:pPr>
        <w:ind w:left="390" w:hanging="105"/>
      </w:pPr>
      <w:r>
        <w:t>Logowanie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930C68" w:rsidRPr="00930C68" w:rsidRDefault="00930C68" w:rsidP="00186EFA">
      <w:pPr>
        <w:ind w:left="390" w:hanging="105"/>
        <w:rPr>
          <w:iCs/>
        </w:rPr>
      </w:pPr>
      <w:r>
        <w:rPr>
          <w:iCs/>
        </w:rPr>
        <w:t xml:space="preserve">logowanie  pracowników (sprawdzanie </w:t>
      </w:r>
      <w:proofErr w:type="spellStart"/>
      <w:r>
        <w:rPr>
          <w:iCs/>
        </w:rPr>
        <w:t>loginu</w:t>
      </w:r>
      <w:proofErr w:type="spellEnd"/>
      <w:r>
        <w:rPr>
          <w:iCs/>
        </w:rPr>
        <w:t xml:space="preserve"> i </w:t>
      </w:r>
      <w:proofErr w:type="spellStart"/>
      <w:r>
        <w:rPr>
          <w:iCs/>
        </w:rPr>
        <w:t>hasla</w:t>
      </w:r>
      <w:proofErr w:type="spellEnd"/>
      <w:r>
        <w:rPr>
          <w:iCs/>
        </w:rPr>
        <w:t>)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Atrybuty:</w:t>
      </w:r>
    </w:p>
    <w:p w:rsidR="00186EFA" w:rsidRDefault="00930C68" w:rsidP="00186EFA">
      <w:pPr>
        <w:ind w:left="390" w:hanging="105"/>
      </w:pPr>
      <w:proofErr w:type="spellStart"/>
      <w:r>
        <w:t>blad</w:t>
      </w:r>
      <w:proofErr w:type="spellEnd"/>
      <w:r>
        <w:t xml:space="preserve">, </w:t>
      </w:r>
      <w:proofErr w:type="spellStart"/>
      <w:r>
        <w:t>idPracownika</w:t>
      </w:r>
      <w:proofErr w:type="spellEnd"/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Operacje:</w:t>
      </w:r>
    </w:p>
    <w:p w:rsidR="00930C68" w:rsidRPr="00930C68" w:rsidRDefault="00930C68" w:rsidP="00186EFA">
      <w:pPr>
        <w:ind w:left="390" w:hanging="105"/>
        <w:rPr>
          <w:iCs/>
        </w:rPr>
      </w:pPr>
      <w:proofErr w:type="spellStart"/>
      <w:r>
        <w:rPr>
          <w:iCs/>
        </w:rPr>
        <w:t>porownaj</w:t>
      </w:r>
      <w:proofErr w:type="spellEnd"/>
      <w:r>
        <w:rPr>
          <w:iCs/>
        </w:rPr>
        <w:t xml:space="preserve">, zaloguj  </w:t>
      </w:r>
    </w:p>
    <w:p w:rsidR="00186EFA" w:rsidRDefault="00186EFA" w:rsidP="00186EFA">
      <w:pPr>
        <w:pStyle w:val="Liniapozioma"/>
      </w:pPr>
    </w:p>
    <w:p w:rsidR="00930C68" w:rsidRPr="00930C68" w:rsidRDefault="00930C68" w:rsidP="00930C68">
      <w:pPr>
        <w:pStyle w:val="Tekstpodstawowy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930C68" w:rsidP="00186EFA">
      <w:pPr>
        <w:ind w:left="390" w:hanging="105"/>
      </w:pPr>
      <w:r>
        <w:t>Pracownik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5823CB" w:rsidRDefault="005823CB" w:rsidP="005823CB">
      <w:pPr>
        <w:ind w:left="390" w:hanging="105"/>
      </w:pPr>
      <w:r>
        <w:t>dodawanie i usuwanie pracowników oraz modyfikacja stanowisk i  wynagrodzeń  dla pracowników</w:t>
      </w:r>
    </w:p>
    <w:p w:rsidR="005823CB" w:rsidRDefault="005823CB" w:rsidP="005823CB">
      <w:pPr>
        <w:ind w:left="390" w:hanging="105"/>
        <w:rPr>
          <w:i/>
          <w:iCs/>
        </w:rPr>
      </w:pPr>
      <w:r>
        <w:rPr>
          <w:i/>
          <w:iCs/>
        </w:rPr>
        <w:t>Atrybuty:</w:t>
      </w:r>
    </w:p>
    <w:p w:rsidR="005823CB" w:rsidRDefault="005823CB" w:rsidP="005823CB">
      <w:pPr>
        <w:ind w:left="390" w:hanging="105"/>
      </w:pPr>
      <w:proofErr w:type="spellStart"/>
      <w:r>
        <w:t>connectionString</w:t>
      </w:r>
      <w:proofErr w:type="spellEnd"/>
    </w:p>
    <w:p w:rsidR="00186EFA" w:rsidRDefault="00186EFA" w:rsidP="00186EFA">
      <w:pPr>
        <w:ind w:left="390" w:hanging="105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Operacje:</w:t>
      </w:r>
    </w:p>
    <w:p w:rsidR="00186EFA" w:rsidRDefault="005823CB" w:rsidP="005823CB">
      <w:pPr>
        <w:ind w:left="284"/>
      </w:pPr>
      <w:proofErr w:type="spellStart"/>
      <w:r>
        <w:t>dodajDaneOsobowePracownika</w:t>
      </w:r>
      <w:proofErr w:type="spellEnd"/>
      <w:r>
        <w:t xml:space="preserve">, </w:t>
      </w:r>
      <w:proofErr w:type="spellStart"/>
      <w:r>
        <w:t>usunPracownika</w:t>
      </w:r>
      <w:proofErr w:type="spellEnd"/>
      <w:r>
        <w:t xml:space="preserve">, </w:t>
      </w:r>
      <w:proofErr w:type="spellStart"/>
      <w:r>
        <w:t>modyfikujStanowiskoPracownika</w:t>
      </w:r>
      <w:proofErr w:type="spellEnd"/>
      <w:r>
        <w:t xml:space="preserve">, </w:t>
      </w:r>
      <w:proofErr w:type="spellStart"/>
      <w:r>
        <w:t>modyfikujWynagrodzeniePracownika</w:t>
      </w:r>
      <w:proofErr w:type="spellEnd"/>
    </w:p>
    <w:p w:rsidR="00186EFA" w:rsidRDefault="00186EFA" w:rsidP="00186EFA">
      <w:pPr>
        <w:pStyle w:val="Liniapozioma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5823CB" w:rsidP="00186EFA">
      <w:pPr>
        <w:ind w:left="285"/>
      </w:pPr>
      <w:proofErr w:type="spellStart"/>
      <w:r>
        <w:t>Usluga</w:t>
      </w:r>
      <w:proofErr w:type="spellEnd"/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186EFA" w:rsidRDefault="005823CB" w:rsidP="00186EFA">
      <w:pPr>
        <w:ind w:left="390" w:hanging="105"/>
      </w:pPr>
      <w:r>
        <w:t>dodawanie, usuwanie i modyfikacja usług</w:t>
      </w:r>
    </w:p>
    <w:p w:rsidR="005823CB" w:rsidRPr="005823CB" w:rsidRDefault="005823CB" w:rsidP="005823CB">
      <w:pPr>
        <w:ind w:left="390" w:hanging="105"/>
        <w:rPr>
          <w:i/>
          <w:iCs/>
          <w:lang w:val="en-US"/>
        </w:rPr>
      </w:pPr>
      <w:proofErr w:type="spellStart"/>
      <w:r w:rsidRPr="005823CB">
        <w:rPr>
          <w:i/>
          <w:iCs/>
          <w:lang w:val="en-US"/>
        </w:rPr>
        <w:t>Atrybuty</w:t>
      </w:r>
      <w:proofErr w:type="spellEnd"/>
      <w:r w:rsidRPr="005823CB">
        <w:rPr>
          <w:i/>
          <w:iCs/>
          <w:lang w:val="en-US"/>
        </w:rPr>
        <w:t>:</w:t>
      </w:r>
    </w:p>
    <w:p w:rsidR="005823CB" w:rsidRPr="005823CB" w:rsidRDefault="005823CB" w:rsidP="005823CB">
      <w:pPr>
        <w:ind w:left="390" w:hanging="105"/>
        <w:rPr>
          <w:lang w:val="en-US"/>
        </w:rPr>
      </w:pPr>
      <w:proofErr w:type="spellStart"/>
      <w:r w:rsidRPr="005823CB">
        <w:rPr>
          <w:lang w:val="en-US"/>
        </w:rPr>
        <w:t>connectionString</w:t>
      </w:r>
      <w:proofErr w:type="spellEnd"/>
    </w:p>
    <w:p w:rsidR="00186EFA" w:rsidRPr="005823CB" w:rsidRDefault="00186EFA" w:rsidP="00186EFA">
      <w:pPr>
        <w:ind w:left="390" w:hanging="105"/>
        <w:rPr>
          <w:i/>
          <w:iCs/>
          <w:lang w:val="en-US"/>
        </w:rPr>
      </w:pPr>
      <w:proofErr w:type="spellStart"/>
      <w:r w:rsidRPr="005823CB">
        <w:rPr>
          <w:i/>
          <w:iCs/>
          <w:lang w:val="en-US"/>
        </w:rPr>
        <w:t>Operacje</w:t>
      </w:r>
      <w:proofErr w:type="spellEnd"/>
      <w:r w:rsidRPr="005823CB">
        <w:rPr>
          <w:i/>
          <w:iCs/>
          <w:lang w:val="en-US"/>
        </w:rPr>
        <w:t>:</w:t>
      </w:r>
    </w:p>
    <w:p w:rsidR="00186EFA" w:rsidRPr="005823CB" w:rsidRDefault="005823CB" w:rsidP="00186EFA">
      <w:pPr>
        <w:ind w:left="390" w:hanging="105"/>
        <w:rPr>
          <w:lang w:val="en-US"/>
        </w:rPr>
      </w:pPr>
      <w:proofErr w:type="spellStart"/>
      <w:r w:rsidRPr="005823CB">
        <w:rPr>
          <w:lang w:val="en-US"/>
        </w:rPr>
        <w:t>dodajUsluge</w:t>
      </w:r>
      <w:proofErr w:type="spellEnd"/>
      <w:r w:rsidRPr="005823CB">
        <w:rPr>
          <w:lang w:val="en-US"/>
        </w:rPr>
        <w:t xml:space="preserve">, </w:t>
      </w:r>
      <w:proofErr w:type="spellStart"/>
      <w:r w:rsidRPr="005823CB">
        <w:rPr>
          <w:lang w:val="en-US"/>
        </w:rPr>
        <w:t>usunUsluge</w:t>
      </w:r>
      <w:proofErr w:type="spellEnd"/>
      <w:r w:rsidRPr="005823CB">
        <w:rPr>
          <w:lang w:val="en-US"/>
        </w:rPr>
        <w:t xml:space="preserve">, </w:t>
      </w:r>
      <w:proofErr w:type="spellStart"/>
      <w:r w:rsidRPr="005823CB">
        <w:rPr>
          <w:lang w:val="en-US"/>
        </w:rPr>
        <w:t>modyfikujUsluge</w:t>
      </w:r>
      <w:proofErr w:type="spellEnd"/>
    </w:p>
    <w:p w:rsidR="00186EFA" w:rsidRPr="005823CB" w:rsidRDefault="00186EFA" w:rsidP="00186EFA">
      <w:pPr>
        <w:pStyle w:val="Liniapozioma"/>
        <w:rPr>
          <w:lang w:val="en-US"/>
        </w:rPr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4840BC" w:rsidP="00186EFA">
      <w:pPr>
        <w:ind w:left="390" w:hanging="105"/>
      </w:pPr>
      <w:r>
        <w:t>Zlecenie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186EFA" w:rsidRDefault="0079614D" w:rsidP="0079614D">
      <w:pPr>
        <w:ind w:left="284"/>
      </w:pPr>
      <w:r>
        <w:t xml:space="preserve">dodaj zlecenie , </w:t>
      </w:r>
      <w:r w:rsidR="004840BC">
        <w:t>o</w:t>
      </w:r>
      <w:r>
        <w:t>kreś</w:t>
      </w:r>
      <w:r w:rsidR="004840BC">
        <w:t>la  szczegóły zlecenia</w:t>
      </w:r>
      <w:r>
        <w:t>: pracownik wykonujący, cenę, klient, usługi realizowane w zleceniu itp.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Atrybuty:</w:t>
      </w:r>
    </w:p>
    <w:p w:rsidR="00186EFA" w:rsidRDefault="004840BC" w:rsidP="00186EFA">
      <w:pPr>
        <w:ind w:left="390" w:hanging="105"/>
      </w:pPr>
      <w:proofErr w:type="spellStart"/>
      <w:r>
        <w:t>pracownikDane</w:t>
      </w:r>
      <w:proofErr w:type="spellEnd"/>
      <w:r>
        <w:t xml:space="preserve">, </w:t>
      </w:r>
      <w:proofErr w:type="spellStart"/>
      <w:r>
        <w:t>klientDane</w:t>
      </w:r>
      <w:proofErr w:type="spellEnd"/>
      <w:r>
        <w:t xml:space="preserve">, </w:t>
      </w:r>
      <w:proofErr w:type="spellStart"/>
      <w:r>
        <w:t>idZlecenia</w:t>
      </w:r>
      <w:proofErr w:type="spellEnd"/>
      <w:r>
        <w:t xml:space="preserve">, </w:t>
      </w:r>
      <w:proofErr w:type="spellStart"/>
      <w:r>
        <w:t>cenaZlecenia</w:t>
      </w:r>
      <w:proofErr w:type="spellEnd"/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Operacje:</w:t>
      </w:r>
    </w:p>
    <w:p w:rsidR="00186EFA" w:rsidRDefault="004840BC" w:rsidP="004840BC">
      <w:pPr>
        <w:ind w:left="284"/>
      </w:pPr>
      <w:proofErr w:type="spellStart"/>
      <w:r>
        <w:t>pracownikWykonujacyIKlientSzczegoly</w:t>
      </w:r>
      <w:proofErr w:type="spellEnd"/>
      <w:r>
        <w:t xml:space="preserve">, </w:t>
      </w:r>
      <w:proofErr w:type="spellStart"/>
      <w:r>
        <w:t>kolejnyIdZlecenia</w:t>
      </w:r>
      <w:proofErr w:type="spellEnd"/>
      <w:r>
        <w:t xml:space="preserve">, dodaj zlecenie, </w:t>
      </w:r>
      <w:proofErr w:type="spellStart"/>
      <w:r>
        <w:t>dodajUslugeDoZlecenia</w:t>
      </w:r>
      <w:proofErr w:type="spellEnd"/>
      <w:r>
        <w:t xml:space="preserve">, </w:t>
      </w:r>
      <w:proofErr w:type="spellStart"/>
      <w:r>
        <w:t>wyznaczCeneZlecenia</w:t>
      </w:r>
      <w:proofErr w:type="spellEnd"/>
      <w:r>
        <w:t xml:space="preserve">, </w:t>
      </w:r>
      <w:proofErr w:type="spellStart"/>
      <w:r>
        <w:t>wstawCeneZlecenia</w:t>
      </w:r>
      <w:proofErr w:type="spellEnd"/>
    </w:p>
    <w:p w:rsidR="00186EFA" w:rsidRDefault="00186EFA" w:rsidP="00186EFA">
      <w:pPr>
        <w:pStyle w:val="Liniapozioma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E63ED5" w:rsidP="00186EFA">
      <w:pPr>
        <w:ind w:left="390" w:hanging="105"/>
      </w:pPr>
      <w:proofErr w:type="spellStart"/>
      <w:r>
        <w:t>ZmianaIlosci</w:t>
      </w:r>
      <w:proofErr w:type="spellEnd"/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186EFA" w:rsidRDefault="00E63ED5" w:rsidP="00186EFA">
      <w:pPr>
        <w:ind w:left="390" w:hanging="105"/>
      </w:pPr>
      <w:r>
        <w:t>dekrementuje ilość części, gdy została wykorzystana w zleceniu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Atrybuty:</w:t>
      </w:r>
    </w:p>
    <w:p w:rsidR="00186EFA" w:rsidRDefault="00F07DD5" w:rsidP="00186EFA">
      <w:pPr>
        <w:ind w:left="390" w:hanging="105"/>
      </w:pPr>
      <w:proofErr w:type="spellStart"/>
      <w:r>
        <w:t>ilosc</w:t>
      </w:r>
      <w:proofErr w:type="spellEnd"/>
      <w:r>
        <w:t>, lista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lastRenderedPageBreak/>
        <w:t>Operacje:</w:t>
      </w:r>
    </w:p>
    <w:p w:rsidR="00186EFA" w:rsidRDefault="00F07DD5" w:rsidP="00186EFA">
      <w:pPr>
        <w:ind w:left="390" w:hanging="105"/>
      </w:pPr>
      <w:proofErr w:type="spellStart"/>
      <w:r>
        <w:t>wskazCzesc</w:t>
      </w:r>
      <w:proofErr w:type="spellEnd"/>
      <w:r>
        <w:t>, aktualizuj</w:t>
      </w:r>
    </w:p>
    <w:p w:rsidR="00186EFA" w:rsidRDefault="00186EFA" w:rsidP="00186EFA">
      <w:pPr>
        <w:pStyle w:val="Liniapozioma"/>
      </w:pP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Nazwa:</w:t>
      </w:r>
    </w:p>
    <w:p w:rsidR="00186EFA" w:rsidRDefault="00F07DD5" w:rsidP="00186EFA">
      <w:pPr>
        <w:ind w:left="390" w:hanging="105"/>
      </w:pPr>
      <w:proofErr w:type="spellStart"/>
      <w:r>
        <w:t>MainWindow</w:t>
      </w:r>
      <w:proofErr w:type="spellEnd"/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Odpowiedzialność:</w:t>
      </w:r>
    </w:p>
    <w:p w:rsidR="00186EFA" w:rsidRDefault="00AB0FB4" w:rsidP="00186EFA">
      <w:pPr>
        <w:ind w:left="390" w:hanging="105"/>
      </w:pPr>
      <w:r>
        <w:t>realizacja instancji pozostałych klas oraz wyświetlanie wyników ich działań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Atrybuty:</w:t>
      </w:r>
    </w:p>
    <w:p w:rsidR="00186EFA" w:rsidRDefault="00AB0FB4" w:rsidP="00AB0FB4">
      <w:r>
        <w:t xml:space="preserve">      </w:t>
      </w:r>
      <w:proofErr w:type="spellStart"/>
      <w:r>
        <w:t>idPracownika</w:t>
      </w:r>
      <w:proofErr w:type="spellEnd"/>
      <w:r>
        <w:t xml:space="preserve">, </w:t>
      </w:r>
      <w:proofErr w:type="spellStart"/>
      <w:r>
        <w:t>nrFaktury</w:t>
      </w:r>
      <w:proofErr w:type="spellEnd"/>
      <w:r>
        <w:t xml:space="preserve">, </w:t>
      </w:r>
      <w:proofErr w:type="spellStart"/>
      <w:r>
        <w:t>idZlecenia</w:t>
      </w:r>
      <w:proofErr w:type="spellEnd"/>
      <w:r>
        <w:t xml:space="preserve">, </w:t>
      </w:r>
      <w:proofErr w:type="spellStart"/>
      <w:r>
        <w:t>cenaZlecenia</w:t>
      </w:r>
      <w:proofErr w:type="spellEnd"/>
      <w:r>
        <w:t xml:space="preserve">, </w:t>
      </w:r>
      <w:proofErr w:type="spellStart"/>
      <w:r>
        <w:t>idCzesci</w:t>
      </w:r>
      <w:proofErr w:type="spellEnd"/>
      <w:r>
        <w:t xml:space="preserve">, </w:t>
      </w:r>
      <w:proofErr w:type="spellStart"/>
      <w:r>
        <w:t>cenaUslugi</w:t>
      </w:r>
      <w:proofErr w:type="spellEnd"/>
      <w:r>
        <w:t xml:space="preserve"> </w:t>
      </w:r>
    </w:p>
    <w:p w:rsidR="00186EFA" w:rsidRDefault="00186EFA" w:rsidP="00186EFA">
      <w:pPr>
        <w:ind w:left="390" w:hanging="105"/>
        <w:rPr>
          <w:i/>
          <w:iCs/>
        </w:rPr>
      </w:pPr>
      <w:r>
        <w:rPr>
          <w:i/>
          <w:iCs/>
        </w:rPr>
        <w:t>Operacje:</w:t>
      </w:r>
    </w:p>
    <w:p w:rsidR="00186EFA" w:rsidRDefault="00715C28" w:rsidP="00CB0420">
      <w:pPr>
        <w:ind w:left="284"/>
      </w:pPr>
      <w:proofErr w:type="spellStart"/>
      <w:r>
        <w:t>wyswietlListeUslug</w:t>
      </w:r>
      <w:proofErr w:type="spellEnd"/>
      <w:r>
        <w:t xml:space="preserve">, </w:t>
      </w:r>
      <w:proofErr w:type="spellStart"/>
      <w:r>
        <w:t>wyswietlListeUslugWZleceniu</w:t>
      </w:r>
      <w:proofErr w:type="spellEnd"/>
      <w:r>
        <w:t xml:space="preserve">, </w:t>
      </w:r>
      <w:proofErr w:type="spellStart"/>
      <w:r>
        <w:t>wyswietlListeZlecen</w:t>
      </w:r>
      <w:proofErr w:type="spellEnd"/>
      <w:r>
        <w:t xml:space="preserve">, </w:t>
      </w:r>
      <w:proofErr w:type="spellStart"/>
      <w:r>
        <w:t>wyswietlListePomocniczaUslugWZleceniu</w:t>
      </w:r>
      <w:proofErr w:type="spellEnd"/>
      <w:r>
        <w:t xml:space="preserve">, </w:t>
      </w:r>
      <w:proofErr w:type="spellStart"/>
      <w:r>
        <w:t>wyswietlListeCzesci</w:t>
      </w:r>
      <w:proofErr w:type="spellEnd"/>
      <w:r>
        <w:t xml:space="preserve">, </w:t>
      </w:r>
      <w:proofErr w:type="spellStart"/>
      <w:r>
        <w:t>wyswietlListePomocniczaUslugDlaCzesci</w:t>
      </w:r>
      <w:proofErr w:type="spellEnd"/>
      <w:r>
        <w:t xml:space="preserve">, </w:t>
      </w:r>
      <w:proofErr w:type="spellStart"/>
      <w:r>
        <w:t>wyswietlListePracownikow</w:t>
      </w:r>
      <w:proofErr w:type="spellEnd"/>
      <w:r>
        <w:t xml:space="preserve">, </w:t>
      </w:r>
      <w:proofErr w:type="spellStart"/>
      <w:r>
        <w:t>wyswietlListeKlientow</w:t>
      </w:r>
      <w:proofErr w:type="spellEnd"/>
      <w:r>
        <w:t xml:space="preserve">, </w:t>
      </w:r>
      <w:proofErr w:type="spellStart"/>
      <w:r>
        <w:t>wyswietlZleceniaKlienta</w:t>
      </w:r>
      <w:proofErr w:type="spellEnd"/>
      <w:r>
        <w:t xml:space="preserve">, </w:t>
      </w:r>
      <w:proofErr w:type="spellStart"/>
      <w:r>
        <w:t>wyswietlHarmonogram</w:t>
      </w:r>
      <w:proofErr w:type="spellEnd"/>
      <w:r>
        <w:t xml:space="preserve">, </w:t>
      </w:r>
      <w:proofErr w:type="spellStart"/>
      <w:r>
        <w:t>wyswietlListePracownikowWHarmonogramie</w:t>
      </w:r>
      <w:proofErr w:type="spellEnd"/>
      <w:r w:rsidR="00CB0420">
        <w:t xml:space="preserve">, </w:t>
      </w:r>
      <w:proofErr w:type="spellStart"/>
      <w:r w:rsidR="00CB0420">
        <w:t>WyswietlListePracownikowWDniu</w:t>
      </w:r>
      <w:proofErr w:type="spellEnd"/>
    </w:p>
    <w:p w:rsidR="00186EFA" w:rsidRDefault="00186EFA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AB0FB4" w:rsidRDefault="00AB0FB4" w:rsidP="00186EFA">
      <w:pPr>
        <w:rPr>
          <w:b/>
          <w:bCs/>
        </w:rPr>
      </w:pPr>
    </w:p>
    <w:p w:rsidR="00C41C82" w:rsidRDefault="00C41C82" w:rsidP="00186EFA">
      <w:pPr>
        <w:rPr>
          <w:b/>
          <w:bCs/>
        </w:rPr>
        <w:sectPr w:rsidR="00C41C82" w:rsidSect="00220267">
          <w:footnotePr>
            <w:pos w:val="beneathText"/>
          </w:footnotePr>
          <w:pgSz w:w="11905" w:h="16837"/>
          <w:pgMar w:top="840" w:right="1134" w:bottom="1132" w:left="1134" w:header="708" w:footer="708" w:gutter="0"/>
          <w:cols w:space="708"/>
          <w:docGrid w:linePitch="360"/>
        </w:sectPr>
      </w:pPr>
    </w:p>
    <w:p w:rsidR="00186EFA" w:rsidRDefault="00186EFA" w:rsidP="00186EFA">
      <w:pPr>
        <w:rPr>
          <w:b/>
          <w:bCs/>
        </w:rPr>
      </w:pPr>
      <w:r>
        <w:rPr>
          <w:b/>
          <w:bCs/>
        </w:rPr>
        <w:lastRenderedPageBreak/>
        <w:t>Diagram Klas</w:t>
      </w:r>
    </w:p>
    <w:p w:rsidR="00C41C82" w:rsidRDefault="00C41C82" w:rsidP="00186EFA">
      <w:pPr>
        <w:rPr>
          <w:b/>
          <w:bCs/>
        </w:rPr>
        <w:sectPr w:rsidR="00C41C82" w:rsidSect="00C41C82">
          <w:footnotePr>
            <w:pos w:val="beneathText"/>
          </w:footnotePr>
          <w:pgSz w:w="16837" w:h="11905" w:orient="landscape"/>
          <w:pgMar w:top="1134" w:right="1134" w:bottom="1134" w:left="839" w:header="708" w:footer="708" w:gutter="0"/>
          <w:cols w:space="708"/>
          <w:docGrid w:linePitch="360"/>
        </w:sectPr>
      </w:pPr>
      <w:r>
        <w:rPr>
          <w:b/>
          <w:bCs/>
          <w:noProof/>
        </w:rPr>
        <w:drawing>
          <wp:inline distT="0" distB="0" distL="0" distR="0">
            <wp:extent cx="9823488" cy="5650302"/>
            <wp:effectExtent l="19050" t="0" r="6312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486" cy="565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FA" w:rsidRDefault="001A7D8D" w:rsidP="001A7D8D">
      <w:pPr>
        <w:rPr>
          <w:b/>
          <w:bCs/>
        </w:rPr>
      </w:pPr>
      <w:r>
        <w:rPr>
          <w:b/>
          <w:bCs/>
        </w:rPr>
        <w:lastRenderedPageBreak/>
        <w:t>S</w:t>
      </w:r>
      <w:r w:rsidR="00186EFA">
        <w:rPr>
          <w:b/>
          <w:bCs/>
        </w:rPr>
        <w:t>cenariusze użycia</w:t>
      </w:r>
    </w:p>
    <w:p w:rsidR="00186EFA" w:rsidRPr="009027AD" w:rsidRDefault="009027AD" w:rsidP="009027AD">
      <w:pPr>
        <w:pStyle w:val="Akapitzlist"/>
        <w:numPr>
          <w:ilvl w:val="0"/>
          <w:numId w:val="10"/>
        </w:numPr>
        <w:rPr>
          <w:bCs/>
        </w:rPr>
      </w:pPr>
      <w:r w:rsidRPr="009027AD">
        <w:rPr>
          <w:bCs/>
        </w:rPr>
        <w:t>logowanie pracownika</w:t>
      </w:r>
      <w:r>
        <w:rPr>
          <w:bCs/>
        </w:rPr>
        <w:t>/ Szefa</w:t>
      </w:r>
    </w:p>
    <w:p w:rsidR="009027AD" w:rsidRDefault="009027AD" w:rsidP="009027AD">
      <w:pPr>
        <w:pStyle w:val="Akapitzlist"/>
        <w:numPr>
          <w:ilvl w:val="0"/>
          <w:numId w:val="11"/>
        </w:numPr>
        <w:rPr>
          <w:bCs/>
        </w:rPr>
      </w:pPr>
      <w:r>
        <w:rPr>
          <w:bCs/>
        </w:rPr>
        <w:t>Pracownik podaje login i hasło</w:t>
      </w:r>
    </w:p>
    <w:p w:rsidR="009027AD" w:rsidRDefault="009027AD" w:rsidP="009027AD">
      <w:pPr>
        <w:pStyle w:val="Akapitzlist"/>
        <w:numPr>
          <w:ilvl w:val="0"/>
          <w:numId w:val="11"/>
        </w:numPr>
        <w:rPr>
          <w:bCs/>
        </w:rPr>
      </w:pPr>
      <w:r>
        <w:rPr>
          <w:bCs/>
        </w:rPr>
        <w:t>Naciska przycisk Zaloguj</w:t>
      </w:r>
    </w:p>
    <w:p w:rsidR="009027AD" w:rsidRDefault="009027AD" w:rsidP="009027AD">
      <w:pPr>
        <w:pStyle w:val="Akapitzlist"/>
        <w:numPr>
          <w:ilvl w:val="0"/>
          <w:numId w:val="11"/>
        </w:numPr>
        <w:rPr>
          <w:bCs/>
        </w:rPr>
      </w:pPr>
      <w:r>
        <w:rPr>
          <w:bCs/>
        </w:rPr>
        <w:t xml:space="preserve">System sprawdza poprawność </w:t>
      </w:r>
      <w:proofErr w:type="spellStart"/>
      <w:r>
        <w:rPr>
          <w:bCs/>
        </w:rPr>
        <w:t>loginu</w:t>
      </w:r>
      <w:proofErr w:type="spellEnd"/>
      <w:r>
        <w:rPr>
          <w:bCs/>
        </w:rPr>
        <w:t xml:space="preserve"> i hasła</w:t>
      </w:r>
    </w:p>
    <w:p w:rsidR="009027AD" w:rsidRDefault="009027AD" w:rsidP="009027AD">
      <w:pPr>
        <w:pStyle w:val="Akapitzlist"/>
        <w:numPr>
          <w:ilvl w:val="0"/>
          <w:numId w:val="11"/>
        </w:numPr>
        <w:rPr>
          <w:bCs/>
        </w:rPr>
      </w:pPr>
      <w:r>
        <w:rPr>
          <w:bCs/>
        </w:rPr>
        <w:t>System wyświetla komunikat o zalogowaniu</w:t>
      </w:r>
    </w:p>
    <w:p w:rsidR="009027AD" w:rsidRDefault="009027AD" w:rsidP="009027AD">
      <w:pPr>
        <w:pStyle w:val="Akapitzlist"/>
        <w:numPr>
          <w:ilvl w:val="0"/>
          <w:numId w:val="11"/>
        </w:numPr>
        <w:rPr>
          <w:bCs/>
        </w:rPr>
      </w:pPr>
      <w:r>
        <w:rPr>
          <w:bCs/>
        </w:rPr>
        <w:t>Zostaje wyświetlone menu</w:t>
      </w:r>
    </w:p>
    <w:p w:rsidR="009027AD" w:rsidRDefault="004F3DAB" w:rsidP="009027AD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obsługa daty w harmonogramie</w:t>
      </w:r>
    </w:p>
    <w:p w:rsidR="004F3DAB" w:rsidRDefault="004F3DAB" w:rsidP="004F3DAB">
      <w:pPr>
        <w:pStyle w:val="Akapitzlist"/>
        <w:numPr>
          <w:ilvl w:val="0"/>
          <w:numId w:val="12"/>
        </w:numPr>
        <w:rPr>
          <w:bCs/>
        </w:rPr>
      </w:pPr>
      <w:r>
        <w:rPr>
          <w:bCs/>
        </w:rPr>
        <w:t>System sprawdza i usuwa z harmonogramu dni których data jest o co najmniej 3 od dnia obecnego.</w:t>
      </w:r>
    </w:p>
    <w:p w:rsidR="004F3DAB" w:rsidRDefault="004F3DAB" w:rsidP="004F3DAB">
      <w:pPr>
        <w:pStyle w:val="Akapitzlist"/>
        <w:numPr>
          <w:ilvl w:val="0"/>
          <w:numId w:val="12"/>
        </w:numPr>
        <w:rPr>
          <w:bCs/>
        </w:rPr>
      </w:pPr>
      <w:r>
        <w:rPr>
          <w:bCs/>
        </w:rPr>
        <w:t>System sprawdza i dodaje do harmonogramu   dni od dzisiejszego do 10 dni do przodu</w:t>
      </w:r>
    </w:p>
    <w:p w:rsidR="004F3DAB" w:rsidRDefault="004F3DAB" w:rsidP="004F3DAB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dodawanie usługi</w:t>
      </w:r>
    </w:p>
    <w:p w:rsidR="004F3DAB" w:rsidRDefault="004F3DAB" w:rsidP="004F3DAB">
      <w:pPr>
        <w:pStyle w:val="Akapitzlist"/>
        <w:numPr>
          <w:ilvl w:val="0"/>
          <w:numId w:val="13"/>
        </w:numPr>
        <w:rPr>
          <w:bCs/>
        </w:rPr>
      </w:pPr>
      <w:r>
        <w:rPr>
          <w:bCs/>
        </w:rPr>
        <w:t>Pracownik wybiera z menu polecenie Dodaj usługę</w:t>
      </w:r>
    </w:p>
    <w:p w:rsidR="004F3DAB" w:rsidRDefault="004F3DAB" w:rsidP="004F3DAB">
      <w:pPr>
        <w:pStyle w:val="Akapitzlist"/>
        <w:numPr>
          <w:ilvl w:val="0"/>
          <w:numId w:val="13"/>
        </w:numPr>
        <w:rPr>
          <w:bCs/>
        </w:rPr>
      </w:pPr>
      <w:r>
        <w:rPr>
          <w:bCs/>
        </w:rPr>
        <w:t>System wyświetla listę usług, pola do  wprowadzania opisu usługi i ceny oraz przyciski OK i Anuluj</w:t>
      </w:r>
    </w:p>
    <w:p w:rsidR="004F3DAB" w:rsidRDefault="004F3DAB" w:rsidP="004F3DAB">
      <w:pPr>
        <w:pStyle w:val="Akapitzlist"/>
        <w:numPr>
          <w:ilvl w:val="0"/>
          <w:numId w:val="13"/>
        </w:numPr>
        <w:rPr>
          <w:bCs/>
        </w:rPr>
      </w:pPr>
      <w:r>
        <w:rPr>
          <w:bCs/>
        </w:rPr>
        <w:t xml:space="preserve">Pracownik wypełnia pola i potwierdza dodanie </w:t>
      </w:r>
    </w:p>
    <w:p w:rsidR="00617AFA" w:rsidRDefault="00617AFA" w:rsidP="004F3DAB">
      <w:pPr>
        <w:pStyle w:val="Akapitzlist"/>
        <w:numPr>
          <w:ilvl w:val="0"/>
          <w:numId w:val="13"/>
        </w:numPr>
        <w:rPr>
          <w:bCs/>
        </w:rPr>
      </w:pPr>
      <w:r>
        <w:rPr>
          <w:bCs/>
        </w:rPr>
        <w:t xml:space="preserve">System wyświetla po dodaniu listę usług </w:t>
      </w:r>
    </w:p>
    <w:p w:rsidR="00734758" w:rsidRDefault="00734758" w:rsidP="00734758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usuwanie usługi</w:t>
      </w:r>
    </w:p>
    <w:p w:rsidR="005565CE" w:rsidRDefault="005565CE" w:rsidP="005565CE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Pracownik wybiera z menu polecenie Usuń usługę</w:t>
      </w:r>
    </w:p>
    <w:p w:rsidR="005565CE" w:rsidRDefault="005565CE" w:rsidP="005565CE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System wyświetla listę usług, pole do  wprowadzania id usługi i ceny oraz przyciski OK i Anuluj</w:t>
      </w:r>
    </w:p>
    <w:p w:rsidR="005565CE" w:rsidRDefault="005565CE" w:rsidP="005565CE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Pracownik wypełnia pole i potwierdza usuniecie </w:t>
      </w:r>
    </w:p>
    <w:p w:rsidR="005565CE" w:rsidRDefault="005565CE" w:rsidP="005565CE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System wyświetla po usunięciu listę usług </w:t>
      </w:r>
    </w:p>
    <w:p w:rsidR="005565CE" w:rsidRDefault="005565CE" w:rsidP="005565CE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modyfikowanie usługi</w:t>
      </w:r>
    </w:p>
    <w:p w:rsidR="005565CE" w:rsidRDefault="005565CE" w:rsidP="005565CE">
      <w:pPr>
        <w:pStyle w:val="Akapitzlist"/>
        <w:numPr>
          <w:ilvl w:val="0"/>
          <w:numId w:val="21"/>
        </w:numPr>
        <w:rPr>
          <w:bCs/>
        </w:rPr>
      </w:pPr>
      <w:r>
        <w:rPr>
          <w:bCs/>
        </w:rPr>
        <w:t>Pracownik wybiera z menu polecenie Modyfikuj usługę</w:t>
      </w:r>
    </w:p>
    <w:p w:rsidR="005565CE" w:rsidRDefault="005565CE" w:rsidP="005565CE">
      <w:pPr>
        <w:pStyle w:val="Akapitzlist"/>
        <w:numPr>
          <w:ilvl w:val="0"/>
          <w:numId w:val="21"/>
        </w:numPr>
        <w:rPr>
          <w:bCs/>
        </w:rPr>
      </w:pPr>
      <w:r>
        <w:rPr>
          <w:bCs/>
        </w:rPr>
        <w:t>System wyświetla listę usług, pola do  wprowadzania id usługi, opisu usługi i ceny oraz przyciski OK i Anuluj</w:t>
      </w:r>
    </w:p>
    <w:p w:rsidR="005565CE" w:rsidRDefault="005565CE" w:rsidP="005565CE">
      <w:pPr>
        <w:pStyle w:val="Akapitzlist"/>
        <w:numPr>
          <w:ilvl w:val="0"/>
          <w:numId w:val="21"/>
        </w:numPr>
        <w:rPr>
          <w:bCs/>
        </w:rPr>
      </w:pPr>
      <w:r>
        <w:rPr>
          <w:bCs/>
        </w:rPr>
        <w:t xml:space="preserve">Pracownik wypełnia pola i potwierdza modyfikacje </w:t>
      </w:r>
    </w:p>
    <w:p w:rsidR="005565CE" w:rsidRDefault="005565CE" w:rsidP="005565CE">
      <w:pPr>
        <w:pStyle w:val="Akapitzlist"/>
        <w:numPr>
          <w:ilvl w:val="0"/>
          <w:numId w:val="21"/>
        </w:numPr>
        <w:rPr>
          <w:bCs/>
        </w:rPr>
      </w:pPr>
      <w:r>
        <w:rPr>
          <w:bCs/>
        </w:rPr>
        <w:t xml:space="preserve">System wyświetla po modyfikacji listę usług </w:t>
      </w:r>
    </w:p>
    <w:p w:rsidR="005565CE" w:rsidRDefault="005565CE" w:rsidP="005565CE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wyświetlenie usług</w:t>
      </w:r>
    </w:p>
    <w:p w:rsidR="005565CE" w:rsidRDefault="005565CE" w:rsidP="005565CE">
      <w:pPr>
        <w:pStyle w:val="Akapitzlist"/>
        <w:numPr>
          <w:ilvl w:val="0"/>
          <w:numId w:val="22"/>
        </w:numPr>
        <w:rPr>
          <w:bCs/>
        </w:rPr>
      </w:pPr>
      <w:r>
        <w:rPr>
          <w:bCs/>
        </w:rPr>
        <w:t>Pracownik wybiera z menu polecenie Wyświetl usługi</w:t>
      </w:r>
    </w:p>
    <w:p w:rsidR="005565CE" w:rsidRDefault="005565CE" w:rsidP="005565CE">
      <w:pPr>
        <w:pStyle w:val="Akapitzlist"/>
        <w:numPr>
          <w:ilvl w:val="0"/>
          <w:numId w:val="22"/>
        </w:numPr>
        <w:rPr>
          <w:bCs/>
        </w:rPr>
      </w:pPr>
      <w:r>
        <w:rPr>
          <w:bCs/>
        </w:rPr>
        <w:t>System wyświetla listę usług</w:t>
      </w:r>
    </w:p>
    <w:p w:rsidR="00620394" w:rsidRDefault="00620394" w:rsidP="00620394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wyświetlenie zleceń</w:t>
      </w:r>
    </w:p>
    <w:p w:rsidR="00620394" w:rsidRDefault="00620394" w:rsidP="00620394">
      <w:pPr>
        <w:pStyle w:val="Akapitzlist"/>
        <w:numPr>
          <w:ilvl w:val="0"/>
          <w:numId w:val="23"/>
        </w:numPr>
        <w:rPr>
          <w:bCs/>
        </w:rPr>
      </w:pPr>
      <w:r>
        <w:rPr>
          <w:bCs/>
        </w:rPr>
        <w:t>Pracownik wybiera z menu polecenie Wyświetl wszystkie zlecenia</w:t>
      </w:r>
    </w:p>
    <w:p w:rsidR="00620394" w:rsidRDefault="00620394" w:rsidP="00620394">
      <w:pPr>
        <w:pStyle w:val="Akapitzlist"/>
        <w:numPr>
          <w:ilvl w:val="0"/>
          <w:numId w:val="23"/>
        </w:numPr>
        <w:rPr>
          <w:bCs/>
        </w:rPr>
      </w:pPr>
      <w:r>
        <w:rPr>
          <w:bCs/>
        </w:rPr>
        <w:t>System wyświetla listę zleceń</w:t>
      </w:r>
    </w:p>
    <w:p w:rsidR="00620394" w:rsidRDefault="00620394" w:rsidP="00620394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wyświetl szczegóły zlecenia</w:t>
      </w:r>
    </w:p>
    <w:p w:rsidR="001A0DFF" w:rsidRDefault="001A0DFF" w:rsidP="001A0DFF">
      <w:pPr>
        <w:pStyle w:val="Akapitzlist"/>
        <w:numPr>
          <w:ilvl w:val="0"/>
          <w:numId w:val="26"/>
        </w:numPr>
        <w:rPr>
          <w:bCs/>
        </w:rPr>
      </w:pPr>
      <w:r>
        <w:rPr>
          <w:bCs/>
        </w:rPr>
        <w:t>Pracownik wybiera z menu polecenie Wyświetl szczegóły zlecenia</w:t>
      </w:r>
    </w:p>
    <w:p w:rsidR="001A0DFF" w:rsidRDefault="001A0DFF" w:rsidP="001A0DFF">
      <w:pPr>
        <w:pStyle w:val="Akapitzlist"/>
        <w:numPr>
          <w:ilvl w:val="0"/>
          <w:numId w:val="26"/>
        </w:numPr>
        <w:rPr>
          <w:bCs/>
        </w:rPr>
      </w:pPr>
      <w:r>
        <w:rPr>
          <w:bCs/>
        </w:rPr>
        <w:t>System wyświetla listę zleceń, pole do  wprowadzania id zlecenia, oraz pola w których mają być wyświetlone szczegóły (prac</w:t>
      </w:r>
      <w:r w:rsidR="00D46224">
        <w:rPr>
          <w:bCs/>
        </w:rPr>
        <w:t>ownik wykonujący, klient i listę</w:t>
      </w:r>
      <w:r>
        <w:rPr>
          <w:bCs/>
        </w:rPr>
        <w:t xml:space="preserve"> usług w zleceniu) i  przycisk Wyświetl</w:t>
      </w:r>
    </w:p>
    <w:p w:rsidR="001A0DFF" w:rsidRDefault="001A0DFF" w:rsidP="001A0DFF">
      <w:pPr>
        <w:pStyle w:val="Akapitzlist"/>
        <w:numPr>
          <w:ilvl w:val="0"/>
          <w:numId w:val="26"/>
        </w:numPr>
        <w:rPr>
          <w:bCs/>
        </w:rPr>
      </w:pPr>
      <w:r>
        <w:rPr>
          <w:bCs/>
        </w:rPr>
        <w:t>Pracownik wprowadza id zlecenia i naciska przycisk Wyświetl</w:t>
      </w:r>
    </w:p>
    <w:p w:rsidR="00B44120" w:rsidRDefault="001A0DFF" w:rsidP="001A0DFF">
      <w:pPr>
        <w:pStyle w:val="Akapitzlist"/>
        <w:numPr>
          <w:ilvl w:val="0"/>
          <w:numId w:val="26"/>
        </w:numPr>
        <w:rPr>
          <w:bCs/>
        </w:rPr>
      </w:pPr>
      <w:r>
        <w:rPr>
          <w:bCs/>
        </w:rPr>
        <w:t>System wypełnia pola z szczegółami zlecenia</w:t>
      </w:r>
    </w:p>
    <w:p w:rsidR="00B44120" w:rsidRDefault="00B44120" w:rsidP="00B44120">
      <w:pPr>
        <w:pStyle w:val="Akapitzlist"/>
        <w:numPr>
          <w:ilvl w:val="0"/>
          <w:numId w:val="10"/>
        </w:numPr>
        <w:rPr>
          <w:bCs/>
        </w:rPr>
      </w:pPr>
      <w:r>
        <w:rPr>
          <w:bCs/>
        </w:rPr>
        <w:t>dodaj zlecenie</w:t>
      </w:r>
    </w:p>
    <w:p w:rsidR="00FA633F" w:rsidRDefault="00B44120" w:rsidP="00B44120">
      <w:pPr>
        <w:pStyle w:val="Akapitzlist"/>
        <w:numPr>
          <w:ilvl w:val="0"/>
          <w:numId w:val="27"/>
        </w:numPr>
        <w:rPr>
          <w:bCs/>
        </w:rPr>
      </w:pPr>
      <w:r>
        <w:rPr>
          <w:bCs/>
        </w:rPr>
        <w:t>Pracownik wybiera z menu polecenie Dodaj Zlecenie</w:t>
      </w:r>
    </w:p>
    <w:p w:rsidR="00FA633F" w:rsidRDefault="00FA633F" w:rsidP="00B44120">
      <w:pPr>
        <w:pStyle w:val="Akapitzlist"/>
        <w:numPr>
          <w:ilvl w:val="0"/>
          <w:numId w:val="27"/>
        </w:numPr>
        <w:rPr>
          <w:bCs/>
        </w:rPr>
      </w:pPr>
      <w:r>
        <w:rPr>
          <w:bCs/>
        </w:rPr>
        <w:t xml:space="preserve">System wyświetla </w:t>
      </w:r>
    </w:p>
    <w:p w:rsidR="00FA633F" w:rsidRDefault="00FA633F" w:rsidP="00FA633F">
      <w:pPr>
        <w:pStyle w:val="Akapitzlist"/>
        <w:ind w:left="1080"/>
        <w:rPr>
          <w:bCs/>
        </w:rPr>
      </w:pPr>
      <w:r>
        <w:rPr>
          <w:bCs/>
        </w:rPr>
        <w:t>- listę zleceń,</w:t>
      </w:r>
    </w:p>
    <w:p w:rsidR="00FA633F" w:rsidRDefault="00FA633F" w:rsidP="00FA633F">
      <w:pPr>
        <w:pStyle w:val="Akapitzlist"/>
        <w:ind w:left="1080"/>
        <w:rPr>
          <w:bCs/>
        </w:rPr>
      </w:pPr>
      <w:r>
        <w:rPr>
          <w:bCs/>
        </w:rPr>
        <w:t xml:space="preserve">- listę klientów, </w:t>
      </w:r>
    </w:p>
    <w:p w:rsidR="00FA633F" w:rsidRDefault="00FA633F" w:rsidP="00FA633F">
      <w:pPr>
        <w:pStyle w:val="Akapitzlist"/>
        <w:ind w:left="1080"/>
        <w:rPr>
          <w:bCs/>
        </w:rPr>
      </w:pPr>
      <w:r>
        <w:rPr>
          <w:bCs/>
        </w:rPr>
        <w:lastRenderedPageBreak/>
        <w:t xml:space="preserve">-listę usług </w:t>
      </w:r>
    </w:p>
    <w:p w:rsidR="001A0DFF" w:rsidRDefault="00FA633F" w:rsidP="00FA633F">
      <w:pPr>
        <w:pStyle w:val="Akapitzlist"/>
        <w:ind w:left="1080"/>
        <w:rPr>
          <w:bCs/>
        </w:rPr>
      </w:pPr>
      <w:r>
        <w:rPr>
          <w:bCs/>
        </w:rPr>
        <w:t>- pole do wypełnienia id klienta i przycisk Dodaj do wprowadzenia tego pola</w:t>
      </w:r>
      <w:r w:rsidR="001A0DFF">
        <w:rPr>
          <w:bCs/>
        </w:rPr>
        <w:t xml:space="preserve"> </w:t>
      </w:r>
    </w:p>
    <w:p w:rsidR="00FA633F" w:rsidRDefault="00FA633F" w:rsidP="00FA633F">
      <w:pPr>
        <w:pStyle w:val="Akapitzlist"/>
        <w:ind w:left="1080"/>
        <w:rPr>
          <w:bCs/>
        </w:rPr>
      </w:pPr>
      <w:r>
        <w:rPr>
          <w:bCs/>
        </w:rPr>
        <w:t>- pole do wypełnienia id usługi i przycisk Dodaj do wprowadzenia tego pola</w:t>
      </w:r>
    </w:p>
    <w:p w:rsidR="00FA633F" w:rsidRDefault="00FA633F" w:rsidP="00E17892">
      <w:pPr>
        <w:pStyle w:val="Akapitzlist"/>
        <w:spacing w:after="0" w:line="240" w:lineRule="auto"/>
        <w:ind w:left="1080"/>
        <w:rPr>
          <w:bCs/>
        </w:rPr>
      </w:pPr>
      <w:r>
        <w:rPr>
          <w:bCs/>
        </w:rPr>
        <w:t>-przyciski OK i Anuluj do potwierdzenia dodania lub zaprzestania wprowadzania</w:t>
      </w:r>
    </w:p>
    <w:p w:rsidR="00E17892" w:rsidRDefault="00E17892" w:rsidP="00E17892">
      <w:pPr>
        <w:spacing w:after="0" w:line="240" w:lineRule="auto"/>
        <w:ind w:firstLine="708"/>
        <w:rPr>
          <w:bCs/>
        </w:rPr>
      </w:pPr>
      <w:r w:rsidRPr="00E17892">
        <w:rPr>
          <w:bCs/>
        </w:rPr>
        <w:t>3.</w:t>
      </w:r>
      <w:r>
        <w:rPr>
          <w:bCs/>
        </w:rPr>
        <w:t xml:space="preserve">    Pracownik uzupełnia pole id klienta i naciska przycisk Dodaj</w:t>
      </w:r>
    </w:p>
    <w:p w:rsidR="00E17892" w:rsidRDefault="00E17892" w:rsidP="00E17892">
      <w:pPr>
        <w:spacing w:after="0" w:line="240" w:lineRule="auto"/>
        <w:ind w:left="1134" w:hanging="425"/>
        <w:rPr>
          <w:bCs/>
        </w:rPr>
      </w:pPr>
      <w:r>
        <w:rPr>
          <w:bCs/>
        </w:rPr>
        <w:t>4.    Pracownik uzupełnia pole id usługi i naciska przycisk Dodaj (może to działanie wykonywać     wielokrotnie do wprowadzania wielu usług)</w:t>
      </w:r>
    </w:p>
    <w:p w:rsidR="00E17892" w:rsidRDefault="00E17892" w:rsidP="00E17892">
      <w:pPr>
        <w:spacing w:after="0" w:line="240" w:lineRule="auto"/>
        <w:ind w:left="1134" w:hanging="425"/>
        <w:rPr>
          <w:bCs/>
        </w:rPr>
      </w:pPr>
      <w:r>
        <w:rPr>
          <w:bCs/>
        </w:rPr>
        <w:t>5.     System wyświetla listę zleceń po dodaniu zlecenia</w:t>
      </w:r>
    </w:p>
    <w:p w:rsidR="00DF04D5" w:rsidRDefault="00DF04D5" w:rsidP="00E17892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wyświetlenie części</w:t>
      </w:r>
    </w:p>
    <w:p w:rsidR="00DF04D5" w:rsidRPr="00DF04D5" w:rsidRDefault="00E17892" w:rsidP="00DF04D5">
      <w:pPr>
        <w:pStyle w:val="Akapitzlist"/>
        <w:numPr>
          <w:ilvl w:val="0"/>
          <w:numId w:val="30"/>
        </w:numPr>
        <w:rPr>
          <w:bCs/>
        </w:rPr>
      </w:pPr>
      <w:r w:rsidRPr="00DF04D5">
        <w:rPr>
          <w:bCs/>
        </w:rPr>
        <w:t xml:space="preserve"> </w:t>
      </w:r>
      <w:r w:rsidR="00DF04D5" w:rsidRPr="00DF04D5">
        <w:rPr>
          <w:bCs/>
        </w:rPr>
        <w:t xml:space="preserve">Pracownik wybiera z menu polecenie Wyświetl </w:t>
      </w:r>
      <w:r w:rsidR="00DF04D5">
        <w:rPr>
          <w:bCs/>
        </w:rPr>
        <w:t>części</w:t>
      </w:r>
    </w:p>
    <w:p w:rsidR="00DF04D5" w:rsidRDefault="00DF04D5" w:rsidP="00DF04D5">
      <w:pPr>
        <w:pStyle w:val="Akapitzlist"/>
        <w:numPr>
          <w:ilvl w:val="0"/>
          <w:numId w:val="30"/>
        </w:numPr>
        <w:rPr>
          <w:bCs/>
        </w:rPr>
      </w:pPr>
      <w:r>
        <w:rPr>
          <w:bCs/>
        </w:rPr>
        <w:t>System wyświetla listę części</w:t>
      </w:r>
    </w:p>
    <w:p w:rsidR="00E17892" w:rsidRDefault="00DF04D5" w:rsidP="00DF04D5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uzupełnienie stanu</w:t>
      </w:r>
    </w:p>
    <w:p w:rsidR="00DF04D5" w:rsidRDefault="003A337E" w:rsidP="003A337E">
      <w:pPr>
        <w:pStyle w:val="Akapitzlist"/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 xml:space="preserve">Pracownik wybiera z menu polecenie Uzupełnij stan </w:t>
      </w:r>
    </w:p>
    <w:p w:rsidR="003A337E" w:rsidRDefault="003A337E" w:rsidP="003A337E">
      <w:pPr>
        <w:pStyle w:val="Akapitzlist"/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System wyświetla listę części, pole id części i dodaj sztuk oraz przyciski OK i Anuluj</w:t>
      </w:r>
    </w:p>
    <w:p w:rsidR="003A337E" w:rsidRDefault="003A337E" w:rsidP="003A337E">
      <w:pPr>
        <w:pStyle w:val="Akapitzlist"/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Pracownik wprowadza id części i ilość sztuk do dodania i naciska przycisk OK.</w:t>
      </w:r>
    </w:p>
    <w:p w:rsidR="003A337E" w:rsidRDefault="003A337E" w:rsidP="003A337E">
      <w:pPr>
        <w:pStyle w:val="Akapitzlist"/>
        <w:numPr>
          <w:ilvl w:val="0"/>
          <w:numId w:val="31"/>
        </w:numPr>
        <w:spacing w:after="0" w:line="240" w:lineRule="auto"/>
        <w:rPr>
          <w:bCs/>
        </w:rPr>
      </w:pPr>
      <w:r>
        <w:rPr>
          <w:bCs/>
        </w:rPr>
        <w:t>System wyświetla listę części po aktualizacji</w:t>
      </w:r>
    </w:p>
    <w:p w:rsidR="003A337E" w:rsidRDefault="003A337E" w:rsidP="003A337E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dodawanie nowych części</w:t>
      </w:r>
    </w:p>
    <w:p w:rsidR="003A337E" w:rsidRDefault="003A337E" w:rsidP="003A337E">
      <w:pPr>
        <w:pStyle w:val="Akapitzlist"/>
        <w:numPr>
          <w:ilvl w:val="0"/>
          <w:numId w:val="32"/>
        </w:numPr>
        <w:spacing w:after="0" w:line="240" w:lineRule="auto"/>
        <w:rPr>
          <w:bCs/>
        </w:rPr>
      </w:pPr>
      <w:r>
        <w:rPr>
          <w:bCs/>
        </w:rPr>
        <w:t>Pracownik wybiera z menu polecenie Dodaj część</w:t>
      </w:r>
    </w:p>
    <w:p w:rsidR="003A337E" w:rsidRDefault="003A337E" w:rsidP="003A337E">
      <w:pPr>
        <w:pStyle w:val="Akapitzlist"/>
        <w:numPr>
          <w:ilvl w:val="0"/>
          <w:numId w:val="32"/>
        </w:numPr>
        <w:spacing w:after="0" w:line="240" w:lineRule="auto"/>
        <w:rPr>
          <w:bCs/>
        </w:rPr>
      </w:pPr>
      <w:r>
        <w:rPr>
          <w:bCs/>
        </w:rPr>
        <w:t>System wyświetla listę częś</w:t>
      </w:r>
      <w:r w:rsidR="00D46224">
        <w:rPr>
          <w:bCs/>
        </w:rPr>
        <w:t>ci, listę usług, pola nazwa części, cena, ilość</w:t>
      </w:r>
      <w:r>
        <w:rPr>
          <w:bCs/>
        </w:rPr>
        <w:t>, id usługi oraz przyciski Dodaj Część, Dodaj do usługi.</w:t>
      </w:r>
    </w:p>
    <w:p w:rsidR="00C00B0F" w:rsidRDefault="00C00B0F" w:rsidP="003A337E">
      <w:pPr>
        <w:pStyle w:val="Akapitzlist"/>
        <w:numPr>
          <w:ilvl w:val="0"/>
          <w:numId w:val="32"/>
        </w:numPr>
        <w:spacing w:after="0" w:line="240" w:lineRule="auto"/>
        <w:rPr>
          <w:bCs/>
        </w:rPr>
      </w:pPr>
      <w:r>
        <w:rPr>
          <w:bCs/>
        </w:rPr>
        <w:t>Pracownik wypełnia pola nazwa części, cena, ilość sztuk i naciska przycisk Dodaj Część.</w:t>
      </w:r>
    </w:p>
    <w:p w:rsidR="00B82844" w:rsidRDefault="00B82844" w:rsidP="003A337E">
      <w:pPr>
        <w:pStyle w:val="Akapitzlist"/>
        <w:numPr>
          <w:ilvl w:val="0"/>
          <w:numId w:val="32"/>
        </w:numPr>
        <w:spacing w:after="0" w:line="240" w:lineRule="auto"/>
        <w:rPr>
          <w:bCs/>
        </w:rPr>
      </w:pPr>
      <w:r>
        <w:rPr>
          <w:bCs/>
        </w:rPr>
        <w:t>System wyświetla listę części po dodaniu części</w:t>
      </w:r>
    </w:p>
    <w:p w:rsidR="00C00B0F" w:rsidRDefault="00C00B0F" w:rsidP="003A337E">
      <w:pPr>
        <w:pStyle w:val="Akapitzlist"/>
        <w:numPr>
          <w:ilvl w:val="0"/>
          <w:numId w:val="32"/>
        </w:numPr>
        <w:spacing w:after="0" w:line="240" w:lineRule="auto"/>
        <w:rPr>
          <w:bCs/>
        </w:rPr>
      </w:pPr>
      <w:r>
        <w:rPr>
          <w:bCs/>
        </w:rPr>
        <w:t xml:space="preserve">Pracownik wypełnia pole id usługi i naciska przycisk Dodaj do Usługi (można to polecenie wykonać wielokrotnie aby część przyporządkować do wielu usług) </w:t>
      </w:r>
    </w:p>
    <w:p w:rsidR="00B82844" w:rsidRDefault="002042FE" w:rsidP="003A337E">
      <w:pPr>
        <w:pStyle w:val="Akapitzlist"/>
        <w:numPr>
          <w:ilvl w:val="0"/>
          <w:numId w:val="32"/>
        </w:numPr>
        <w:spacing w:after="0" w:line="240" w:lineRule="auto"/>
        <w:rPr>
          <w:bCs/>
        </w:rPr>
      </w:pPr>
      <w:r>
        <w:rPr>
          <w:bCs/>
        </w:rPr>
        <w:t>System wyświetla listę usług po dodaniu części do usługi</w:t>
      </w:r>
    </w:p>
    <w:p w:rsidR="002042FE" w:rsidRDefault="002042FE" w:rsidP="002042FE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wyświetlenie klientów</w:t>
      </w:r>
    </w:p>
    <w:p w:rsidR="002042FE" w:rsidRDefault="002042FE" w:rsidP="002042FE">
      <w:pPr>
        <w:pStyle w:val="Akapitzlist"/>
        <w:numPr>
          <w:ilvl w:val="0"/>
          <w:numId w:val="33"/>
        </w:numPr>
        <w:spacing w:after="0" w:line="240" w:lineRule="auto"/>
        <w:rPr>
          <w:bCs/>
        </w:rPr>
      </w:pPr>
      <w:r>
        <w:rPr>
          <w:bCs/>
        </w:rPr>
        <w:t>Pracownik wybiera z menu polecenie Wyświetl klientów</w:t>
      </w:r>
    </w:p>
    <w:p w:rsidR="002042FE" w:rsidRDefault="002042FE" w:rsidP="002042FE">
      <w:pPr>
        <w:pStyle w:val="Akapitzlist"/>
        <w:numPr>
          <w:ilvl w:val="0"/>
          <w:numId w:val="33"/>
        </w:numPr>
        <w:spacing w:after="0" w:line="240" w:lineRule="auto"/>
        <w:rPr>
          <w:bCs/>
        </w:rPr>
      </w:pPr>
      <w:r>
        <w:rPr>
          <w:bCs/>
        </w:rPr>
        <w:t>System wyświetla listę klientów</w:t>
      </w:r>
    </w:p>
    <w:p w:rsidR="002042FE" w:rsidRDefault="002042FE" w:rsidP="002042FE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dodawanie klientów</w:t>
      </w:r>
    </w:p>
    <w:p w:rsidR="002042FE" w:rsidRDefault="002042FE" w:rsidP="002042FE">
      <w:pPr>
        <w:pStyle w:val="Akapitzlist"/>
        <w:numPr>
          <w:ilvl w:val="0"/>
          <w:numId w:val="34"/>
        </w:numPr>
        <w:spacing w:after="0" w:line="240" w:lineRule="auto"/>
        <w:rPr>
          <w:bCs/>
        </w:rPr>
      </w:pPr>
      <w:r>
        <w:rPr>
          <w:bCs/>
        </w:rPr>
        <w:t>Pracownik wybiera z menu Dodaj klienta</w:t>
      </w:r>
    </w:p>
    <w:p w:rsidR="002042FE" w:rsidRDefault="002042FE" w:rsidP="002042FE">
      <w:pPr>
        <w:pStyle w:val="Akapitzlist"/>
        <w:numPr>
          <w:ilvl w:val="0"/>
          <w:numId w:val="34"/>
        </w:numPr>
        <w:spacing w:after="0" w:line="240" w:lineRule="auto"/>
        <w:rPr>
          <w:bCs/>
        </w:rPr>
      </w:pPr>
      <w:r>
        <w:rPr>
          <w:bCs/>
        </w:rPr>
        <w:t>System wyświetla listę klientów i pola imię, nazwisko, telefon, miasto, ulica, nr lokalu oraz przyciski OK i Anuluj</w:t>
      </w:r>
    </w:p>
    <w:p w:rsidR="002042FE" w:rsidRDefault="002042FE" w:rsidP="002042FE">
      <w:pPr>
        <w:pStyle w:val="Akapitzlist"/>
        <w:numPr>
          <w:ilvl w:val="0"/>
          <w:numId w:val="34"/>
        </w:numPr>
        <w:spacing w:after="0" w:line="240" w:lineRule="auto"/>
        <w:rPr>
          <w:bCs/>
        </w:rPr>
      </w:pPr>
      <w:r>
        <w:rPr>
          <w:bCs/>
        </w:rPr>
        <w:t xml:space="preserve">Pracownik wypełnia pola z punktu 2 i naciska przycisk </w:t>
      </w:r>
      <w:r w:rsidR="00E517EF">
        <w:rPr>
          <w:bCs/>
        </w:rPr>
        <w:t>OK</w:t>
      </w:r>
    </w:p>
    <w:p w:rsidR="002042FE" w:rsidRDefault="002042FE" w:rsidP="002042FE">
      <w:pPr>
        <w:pStyle w:val="Akapitzlist"/>
        <w:numPr>
          <w:ilvl w:val="0"/>
          <w:numId w:val="34"/>
        </w:numPr>
        <w:spacing w:after="0" w:line="240" w:lineRule="auto"/>
        <w:rPr>
          <w:bCs/>
        </w:rPr>
      </w:pPr>
      <w:r>
        <w:rPr>
          <w:bCs/>
        </w:rPr>
        <w:t>System wyświetla listę klientów po dodaniu klienta</w:t>
      </w:r>
    </w:p>
    <w:p w:rsidR="002042FE" w:rsidRDefault="00E517EF" w:rsidP="002042FE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usuwanie klienta</w:t>
      </w:r>
    </w:p>
    <w:p w:rsidR="00E517EF" w:rsidRDefault="00E517EF" w:rsidP="00E517EF">
      <w:pPr>
        <w:pStyle w:val="Akapitzlist"/>
        <w:numPr>
          <w:ilvl w:val="0"/>
          <w:numId w:val="35"/>
        </w:numPr>
        <w:spacing w:after="0" w:line="240" w:lineRule="auto"/>
        <w:rPr>
          <w:bCs/>
        </w:rPr>
      </w:pPr>
      <w:r>
        <w:rPr>
          <w:bCs/>
        </w:rPr>
        <w:t>Pracownik wybiera z menu Usuń klienta</w:t>
      </w:r>
    </w:p>
    <w:p w:rsidR="00E517EF" w:rsidRDefault="00C61219" w:rsidP="00E517EF">
      <w:pPr>
        <w:pStyle w:val="Akapitzlist"/>
        <w:numPr>
          <w:ilvl w:val="0"/>
          <w:numId w:val="35"/>
        </w:numPr>
        <w:spacing w:after="0" w:line="240" w:lineRule="auto"/>
        <w:rPr>
          <w:bCs/>
        </w:rPr>
      </w:pPr>
      <w:r>
        <w:rPr>
          <w:bCs/>
        </w:rPr>
        <w:t>System wyświetla listę klientów, pole id klienta i przyciski Ok i Anuluj</w:t>
      </w:r>
    </w:p>
    <w:p w:rsidR="00C61219" w:rsidRDefault="002768F0" w:rsidP="00E517EF">
      <w:pPr>
        <w:pStyle w:val="Akapitzlist"/>
        <w:numPr>
          <w:ilvl w:val="0"/>
          <w:numId w:val="35"/>
        </w:numPr>
        <w:spacing w:after="0" w:line="240" w:lineRule="auto"/>
        <w:rPr>
          <w:bCs/>
        </w:rPr>
      </w:pPr>
      <w:r>
        <w:rPr>
          <w:bCs/>
        </w:rPr>
        <w:t>Pracownik wypełnia pole id klienta i naciska przycisk Ok.</w:t>
      </w:r>
    </w:p>
    <w:p w:rsidR="002768F0" w:rsidRDefault="002768F0" w:rsidP="00E517EF">
      <w:pPr>
        <w:pStyle w:val="Akapitzlist"/>
        <w:numPr>
          <w:ilvl w:val="0"/>
          <w:numId w:val="35"/>
        </w:numPr>
        <w:spacing w:after="0" w:line="240" w:lineRule="auto"/>
        <w:rPr>
          <w:bCs/>
        </w:rPr>
      </w:pPr>
      <w:r>
        <w:rPr>
          <w:bCs/>
        </w:rPr>
        <w:t>System wyświetla listę klientów po usunięciu klienta</w:t>
      </w:r>
    </w:p>
    <w:p w:rsidR="006A19FC" w:rsidRDefault="006A19FC" w:rsidP="006A19FC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wyświetlenie zleceń klientów</w:t>
      </w:r>
    </w:p>
    <w:p w:rsidR="006A19FC" w:rsidRDefault="006A19FC" w:rsidP="006A19FC">
      <w:pPr>
        <w:pStyle w:val="Akapitzlist"/>
        <w:numPr>
          <w:ilvl w:val="0"/>
          <w:numId w:val="36"/>
        </w:numPr>
        <w:spacing w:after="0" w:line="240" w:lineRule="auto"/>
        <w:rPr>
          <w:bCs/>
        </w:rPr>
      </w:pPr>
      <w:r>
        <w:rPr>
          <w:bCs/>
        </w:rPr>
        <w:t>Pracownik wybiera z menu Wyświetl zlecenia klienta</w:t>
      </w:r>
    </w:p>
    <w:p w:rsidR="006A19FC" w:rsidRDefault="006A19FC" w:rsidP="006A19FC">
      <w:pPr>
        <w:pStyle w:val="Akapitzlist"/>
        <w:numPr>
          <w:ilvl w:val="0"/>
          <w:numId w:val="36"/>
        </w:numPr>
        <w:spacing w:after="0" w:line="240" w:lineRule="auto"/>
        <w:rPr>
          <w:bCs/>
        </w:rPr>
      </w:pPr>
      <w:r>
        <w:rPr>
          <w:bCs/>
        </w:rPr>
        <w:t>System wyświetla listę klientów pole id klienta, przycisk wyświetl i pustą listę zleceń klienta</w:t>
      </w:r>
    </w:p>
    <w:p w:rsidR="006A19FC" w:rsidRDefault="006A19FC" w:rsidP="006A19FC">
      <w:pPr>
        <w:pStyle w:val="Akapitzlist"/>
        <w:numPr>
          <w:ilvl w:val="0"/>
          <w:numId w:val="36"/>
        </w:numPr>
        <w:spacing w:after="0" w:line="240" w:lineRule="auto"/>
        <w:rPr>
          <w:bCs/>
        </w:rPr>
      </w:pPr>
      <w:r>
        <w:rPr>
          <w:bCs/>
        </w:rPr>
        <w:t>Pracownik wypełnia pole id klienta i naciska przycisk Wyświetl</w:t>
      </w:r>
    </w:p>
    <w:p w:rsidR="006A19FC" w:rsidRDefault="006A19FC" w:rsidP="006A19FC">
      <w:pPr>
        <w:pStyle w:val="Akapitzlist"/>
        <w:numPr>
          <w:ilvl w:val="0"/>
          <w:numId w:val="36"/>
        </w:numPr>
        <w:spacing w:after="0" w:line="240" w:lineRule="auto"/>
        <w:rPr>
          <w:bCs/>
        </w:rPr>
      </w:pPr>
      <w:r>
        <w:rPr>
          <w:bCs/>
        </w:rPr>
        <w:t>System wypełnia listę zleceń klientów</w:t>
      </w:r>
    </w:p>
    <w:p w:rsidR="00286BFD" w:rsidRDefault="00286BFD" w:rsidP="00286BFD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wyświetlenie harmonogramu</w:t>
      </w:r>
    </w:p>
    <w:p w:rsidR="00286BFD" w:rsidRDefault="00286BFD" w:rsidP="00286BFD">
      <w:pPr>
        <w:pStyle w:val="Akapitzlist"/>
        <w:numPr>
          <w:ilvl w:val="0"/>
          <w:numId w:val="37"/>
        </w:numPr>
        <w:spacing w:after="0" w:line="240" w:lineRule="auto"/>
        <w:rPr>
          <w:bCs/>
        </w:rPr>
      </w:pPr>
      <w:r>
        <w:rPr>
          <w:bCs/>
        </w:rPr>
        <w:t>Pracownik wybiera z menu wyświetl harmonogram</w:t>
      </w:r>
    </w:p>
    <w:p w:rsidR="00286BFD" w:rsidRDefault="00844B78" w:rsidP="00286BFD">
      <w:pPr>
        <w:pStyle w:val="Akapitzlist"/>
        <w:numPr>
          <w:ilvl w:val="0"/>
          <w:numId w:val="37"/>
        </w:numPr>
        <w:spacing w:after="0" w:line="240" w:lineRule="auto"/>
        <w:rPr>
          <w:bCs/>
        </w:rPr>
      </w:pPr>
      <w:r>
        <w:rPr>
          <w:bCs/>
        </w:rPr>
        <w:t>System wyświetla listę harmonogram</w:t>
      </w:r>
    </w:p>
    <w:p w:rsidR="0078320B" w:rsidRDefault="0078320B" w:rsidP="0078320B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organizacja harmonogramu</w:t>
      </w:r>
    </w:p>
    <w:p w:rsidR="0078320B" w:rsidRDefault="0078320B" w:rsidP="0078320B">
      <w:pPr>
        <w:pStyle w:val="Akapitzlist"/>
        <w:numPr>
          <w:ilvl w:val="0"/>
          <w:numId w:val="38"/>
        </w:numPr>
        <w:spacing w:after="0" w:line="240" w:lineRule="auto"/>
        <w:rPr>
          <w:bCs/>
        </w:rPr>
      </w:pPr>
      <w:r>
        <w:rPr>
          <w:bCs/>
        </w:rPr>
        <w:t xml:space="preserve">Pracownik wybiera </w:t>
      </w:r>
      <w:r w:rsidR="006C7080">
        <w:rPr>
          <w:bCs/>
        </w:rPr>
        <w:t xml:space="preserve">z menu </w:t>
      </w:r>
      <w:r>
        <w:rPr>
          <w:bCs/>
        </w:rPr>
        <w:t>wyświetl szczegóły i uzupełnij harmonogram</w:t>
      </w:r>
    </w:p>
    <w:p w:rsidR="0078320B" w:rsidRDefault="0078320B" w:rsidP="0078320B">
      <w:pPr>
        <w:pStyle w:val="Akapitzlist"/>
        <w:numPr>
          <w:ilvl w:val="0"/>
          <w:numId w:val="38"/>
        </w:numPr>
        <w:spacing w:after="0" w:line="240" w:lineRule="auto"/>
        <w:rPr>
          <w:bCs/>
        </w:rPr>
      </w:pPr>
      <w:r>
        <w:rPr>
          <w:bCs/>
        </w:rPr>
        <w:t>System wyświetla listę harmonogram, listę pracownicy, pola id dnia, id pracownika, przyciski Wyświetl i Dodaj i pustą listę pracownicy w dniu</w:t>
      </w:r>
    </w:p>
    <w:p w:rsidR="007954FA" w:rsidRDefault="007954FA" w:rsidP="0078320B">
      <w:pPr>
        <w:pStyle w:val="Akapitzlist"/>
        <w:numPr>
          <w:ilvl w:val="0"/>
          <w:numId w:val="38"/>
        </w:numPr>
        <w:spacing w:after="0" w:line="240" w:lineRule="auto"/>
        <w:rPr>
          <w:bCs/>
        </w:rPr>
      </w:pPr>
      <w:r>
        <w:rPr>
          <w:bCs/>
        </w:rPr>
        <w:t>Pracownik wypełnia pole id dnia i naciska przycisk Wyświetl</w:t>
      </w:r>
    </w:p>
    <w:p w:rsidR="007954FA" w:rsidRDefault="007954FA" w:rsidP="0078320B">
      <w:pPr>
        <w:pStyle w:val="Akapitzlist"/>
        <w:numPr>
          <w:ilvl w:val="0"/>
          <w:numId w:val="38"/>
        </w:numPr>
        <w:spacing w:after="0" w:line="240" w:lineRule="auto"/>
        <w:rPr>
          <w:bCs/>
        </w:rPr>
      </w:pPr>
      <w:r>
        <w:rPr>
          <w:bCs/>
        </w:rPr>
        <w:t>System wypełnia listę pracowników w dniu</w:t>
      </w:r>
    </w:p>
    <w:p w:rsidR="007954FA" w:rsidRDefault="007954FA" w:rsidP="0078320B">
      <w:pPr>
        <w:pStyle w:val="Akapitzlist"/>
        <w:numPr>
          <w:ilvl w:val="0"/>
          <w:numId w:val="38"/>
        </w:numPr>
        <w:spacing w:after="0" w:line="240" w:lineRule="auto"/>
        <w:rPr>
          <w:bCs/>
        </w:rPr>
      </w:pPr>
      <w:r>
        <w:rPr>
          <w:bCs/>
        </w:rPr>
        <w:lastRenderedPageBreak/>
        <w:t>Jeżeli liczba pracowników w dniu jest mniejsza od 4 można dodać pracownika do tego dnia poprzez wypełnienie pola id pracownika i naciśniecie przycisku dodaj</w:t>
      </w:r>
    </w:p>
    <w:p w:rsidR="007954FA" w:rsidRDefault="007954FA" w:rsidP="0078320B">
      <w:pPr>
        <w:pStyle w:val="Akapitzlist"/>
        <w:numPr>
          <w:ilvl w:val="0"/>
          <w:numId w:val="38"/>
        </w:numPr>
        <w:spacing w:after="0" w:line="240" w:lineRule="auto"/>
        <w:rPr>
          <w:bCs/>
        </w:rPr>
      </w:pPr>
      <w:r>
        <w:rPr>
          <w:bCs/>
        </w:rPr>
        <w:t>System wypełnia listę dni i listę pracowników w dniu</w:t>
      </w:r>
    </w:p>
    <w:p w:rsidR="00A66C23" w:rsidRDefault="00A66C23" w:rsidP="00A66C23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wyświetlenie pracowników</w:t>
      </w:r>
    </w:p>
    <w:p w:rsidR="006C7080" w:rsidRDefault="006C7080" w:rsidP="006C7080">
      <w:pPr>
        <w:pStyle w:val="Akapitzlist"/>
        <w:numPr>
          <w:ilvl w:val="0"/>
          <w:numId w:val="39"/>
        </w:numPr>
        <w:spacing w:after="0" w:line="240" w:lineRule="auto"/>
        <w:rPr>
          <w:bCs/>
        </w:rPr>
      </w:pPr>
      <w:r>
        <w:rPr>
          <w:bCs/>
        </w:rPr>
        <w:t>Szef wybiera z menu Wyświetl pracowników</w:t>
      </w:r>
    </w:p>
    <w:p w:rsidR="00561B5C" w:rsidRDefault="00561B5C" w:rsidP="006C7080">
      <w:pPr>
        <w:pStyle w:val="Akapitzlist"/>
        <w:numPr>
          <w:ilvl w:val="0"/>
          <w:numId w:val="39"/>
        </w:numPr>
        <w:spacing w:after="0" w:line="240" w:lineRule="auto"/>
        <w:rPr>
          <w:bCs/>
        </w:rPr>
      </w:pPr>
      <w:r>
        <w:rPr>
          <w:bCs/>
        </w:rPr>
        <w:t>System wyświetla listę pracowników</w:t>
      </w:r>
    </w:p>
    <w:p w:rsidR="00561B5C" w:rsidRDefault="00561B5C" w:rsidP="00561B5C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dodawanie pracownika</w:t>
      </w:r>
    </w:p>
    <w:p w:rsidR="00561B5C" w:rsidRDefault="00561B5C" w:rsidP="00561B5C">
      <w:pPr>
        <w:pStyle w:val="Akapitzlist"/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Szef wybiera z menu Dodaj pracownika</w:t>
      </w:r>
    </w:p>
    <w:p w:rsidR="00561B5C" w:rsidRDefault="00561B5C" w:rsidP="00561B5C">
      <w:pPr>
        <w:pStyle w:val="Akapitzlist"/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System wyświe</w:t>
      </w:r>
      <w:r w:rsidR="00E55554">
        <w:rPr>
          <w:bCs/>
        </w:rPr>
        <w:t>tla listę pracowników, pola imię</w:t>
      </w:r>
      <w:r>
        <w:rPr>
          <w:bCs/>
        </w:rPr>
        <w:t>, nazwisko, stanowisko, wynagrodzenie i przyciski Ok i Anuluj</w:t>
      </w:r>
    </w:p>
    <w:p w:rsidR="00E55554" w:rsidRDefault="00E55554" w:rsidP="00561B5C">
      <w:pPr>
        <w:pStyle w:val="Akapitzlist"/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Szef wypełnia pola z punktu 2 i naciska przycisk Ok.</w:t>
      </w:r>
    </w:p>
    <w:p w:rsidR="00E55554" w:rsidRDefault="00E55554" w:rsidP="00561B5C">
      <w:pPr>
        <w:pStyle w:val="Akapitzlist"/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System wyświetla listę pracowników po dodaniu</w:t>
      </w:r>
    </w:p>
    <w:p w:rsidR="00500AEB" w:rsidRDefault="00500AEB" w:rsidP="00500AEB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usuwanie pracownika</w:t>
      </w:r>
    </w:p>
    <w:p w:rsidR="00500AEB" w:rsidRDefault="00500AEB" w:rsidP="00500AEB">
      <w:pPr>
        <w:pStyle w:val="Akapitzlist"/>
        <w:numPr>
          <w:ilvl w:val="0"/>
          <w:numId w:val="41"/>
        </w:numPr>
        <w:spacing w:after="0" w:line="240" w:lineRule="auto"/>
        <w:rPr>
          <w:bCs/>
        </w:rPr>
      </w:pPr>
      <w:r>
        <w:rPr>
          <w:bCs/>
        </w:rPr>
        <w:t>Szef wybiera z menu Usuń Pracownika</w:t>
      </w:r>
    </w:p>
    <w:p w:rsidR="00500AEB" w:rsidRDefault="00500AEB" w:rsidP="00500AEB">
      <w:pPr>
        <w:pStyle w:val="Akapitzlist"/>
        <w:numPr>
          <w:ilvl w:val="0"/>
          <w:numId w:val="41"/>
        </w:numPr>
        <w:spacing w:after="0" w:line="240" w:lineRule="auto"/>
        <w:rPr>
          <w:bCs/>
        </w:rPr>
      </w:pPr>
      <w:r>
        <w:rPr>
          <w:bCs/>
        </w:rPr>
        <w:t>System wyświetla pole id pracownika i przyciski Usuń i Anuluj</w:t>
      </w:r>
    </w:p>
    <w:p w:rsidR="00500AEB" w:rsidRDefault="00500AEB" w:rsidP="00500AEB">
      <w:pPr>
        <w:pStyle w:val="Akapitzlist"/>
        <w:numPr>
          <w:ilvl w:val="0"/>
          <w:numId w:val="41"/>
        </w:numPr>
        <w:spacing w:after="0" w:line="240" w:lineRule="auto"/>
        <w:rPr>
          <w:bCs/>
        </w:rPr>
      </w:pPr>
      <w:r>
        <w:rPr>
          <w:bCs/>
        </w:rPr>
        <w:t>Szef wprowadza id pracownika do usunięcia i naciska przycisk Usuń</w:t>
      </w:r>
    </w:p>
    <w:p w:rsidR="00500AEB" w:rsidRDefault="00500AEB" w:rsidP="00500AEB">
      <w:pPr>
        <w:pStyle w:val="Akapitzlist"/>
        <w:numPr>
          <w:ilvl w:val="0"/>
          <w:numId w:val="41"/>
        </w:numPr>
        <w:spacing w:after="0" w:line="240" w:lineRule="auto"/>
        <w:rPr>
          <w:bCs/>
        </w:rPr>
      </w:pPr>
      <w:r>
        <w:rPr>
          <w:bCs/>
        </w:rPr>
        <w:t>System usuwa pracownika</w:t>
      </w:r>
    </w:p>
    <w:p w:rsidR="00500AEB" w:rsidRDefault="00500AEB" w:rsidP="00500AEB">
      <w:pPr>
        <w:pStyle w:val="Akapitzlist"/>
        <w:numPr>
          <w:ilvl w:val="0"/>
          <w:numId w:val="10"/>
        </w:numPr>
        <w:spacing w:after="0" w:line="240" w:lineRule="auto"/>
        <w:rPr>
          <w:bCs/>
        </w:rPr>
      </w:pPr>
      <w:r>
        <w:rPr>
          <w:bCs/>
        </w:rPr>
        <w:t>zmiana wynagrodzenia, stanowiska</w:t>
      </w:r>
    </w:p>
    <w:p w:rsidR="00500AEB" w:rsidRDefault="00500AEB" w:rsidP="00500AEB">
      <w:pPr>
        <w:pStyle w:val="Akapitzlist"/>
        <w:numPr>
          <w:ilvl w:val="0"/>
          <w:numId w:val="42"/>
        </w:numPr>
        <w:spacing w:after="0" w:line="240" w:lineRule="auto"/>
        <w:rPr>
          <w:bCs/>
        </w:rPr>
      </w:pPr>
      <w:r>
        <w:rPr>
          <w:bCs/>
        </w:rPr>
        <w:t>Szef wybiera z menu Zmiana stanowiska, wynagrodzenia</w:t>
      </w:r>
    </w:p>
    <w:p w:rsidR="00500AEB" w:rsidRDefault="00500AEB" w:rsidP="00500AEB">
      <w:pPr>
        <w:pStyle w:val="Akapitzlist"/>
        <w:numPr>
          <w:ilvl w:val="0"/>
          <w:numId w:val="42"/>
        </w:numPr>
        <w:spacing w:after="0" w:line="240" w:lineRule="auto"/>
        <w:rPr>
          <w:bCs/>
        </w:rPr>
      </w:pPr>
      <w:r>
        <w:rPr>
          <w:bCs/>
        </w:rPr>
        <w:t>System wyświetla listę pracowników i pola id Pracownika, nowa nazwa stanowiska, nowa wartość wynagrodzenia</w:t>
      </w:r>
      <w:r w:rsidR="00850986">
        <w:rPr>
          <w:bCs/>
        </w:rPr>
        <w:t xml:space="preserve"> i przyciski OK i Anuluj</w:t>
      </w:r>
    </w:p>
    <w:p w:rsidR="00850986" w:rsidRDefault="00850986" w:rsidP="00500AEB">
      <w:pPr>
        <w:pStyle w:val="Akapitzlist"/>
        <w:numPr>
          <w:ilvl w:val="0"/>
          <w:numId w:val="42"/>
        </w:numPr>
        <w:spacing w:after="0" w:line="240" w:lineRule="auto"/>
        <w:rPr>
          <w:bCs/>
        </w:rPr>
      </w:pPr>
      <w:r>
        <w:rPr>
          <w:bCs/>
        </w:rPr>
        <w:t>Szef wypełnia pola z punktu 2 i naciska przycisk OK.</w:t>
      </w:r>
    </w:p>
    <w:p w:rsidR="00850986" w:rsidRDefault="00850986" w:rsidP="00500AEB">
      <w:pPr>
        <w:pStyle w:val="Akapitzlist"/>
        <w:numPr>
          <w:ilvl w:val="0"/>
          <w:numId w:val="42"/>
        </w:numPr>
        <w:spacing w:after="0" w:line="240" w:lineRule="auto"/>
        <w:rPr>
          <w:bCs/>
        </w:rPr>
      </w:pPr>
      <w:r>
        <w:rPr>
          <w:bCs/>
        </w:rPr>
        <w:t xml:space="preserve">System wyświetla listę pracowników po zmianie </w:t>
      </w:r>
    </w:p>
    <w:p w:rsidR="00186EFA" w:rsidRDefault="00186EFA" w:rsidP="00186EFA">
      <w:pPr>
        <w:rPr>
          <w:b/>
          <w:bCs/>
        </w:rPr>
      </w:pPr>
    </w:p>
    <w:p w:rsidR="00186EFA" w:rsidRDefault="00186EFA" w:rsidP="00186EFA">
      <w:pPr>
        <w:rPr>
          <w:b/>
          <w:bCs/>
        </w:rPr>
      </w:pPr>
    </w:p>
    <w:p w:rsidR="00186EFA" w:rsidRDefault="00186EFA" w:rsidP="00186EFA">
      <w:pPr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D421C3" w:rsidRDefault="00D421C3" w:rsidP="00186EFA">
      <w:pPr>
        <w:tabs>
          <w:tab w:val="left" w:pos="255"/>
        </w:tabs>
        <w:rPr>
          <w:b/>
          <w:bCs/>
        </w:rPr>
      </w:pPr>
    </w:p>
    <w:p w:rsidR="00186EFA" w:rsidRDefault="00186EFA" w:rsidP="00186EFA">
      <w:pPr>
        <w:tabs>
          <w:tab w:val="left" w:pos="255"/>
        </w:tabs>
        <w:rPr>
          <w:b/>
          <w:bCs/>
        </w:rPr>
      </w:pPr>
      <w:r>
        <w:rPr>
          <w:b/>
          <w:bCs/>
        </w:rPr>
        <w:lastRenderedPageBreak/>
        <w:t xml:space="preserve">3. Dynamika Systemu(interakcje, przypadki użycia) przedstawione za pomocą odpowiednich </w:t>
      </w:r>
      <w:r>
        <w:rPr>
          <w:b/>
          <w:bCs/>
        </w:rPr>
        <w:tab/>
        <w:t>diagramów.</w:t>
      </w:r>
    </w:p>
    <w:p w:rsidR="00C66A4F" w:rsidRDefault="00C66A4F" w:rsidP="00186EFA">
      <w:pPr>
        <w:tabs>
          <w:tab w:val="left" w:pos="255"/>
        </w:tabs>
        <w:rPr>
          <w:b/>
          <w:bCs/>
        </w:rPr>
      </w:pPr>
    </w:p>
    <w:p w:rsidR="00C66A4F" w:rsidRDefault="00C66A4F" w:rsidP="00186EFA">
      <w:pPr>
        <w:tabs>
          <w:tab w:val="left" w:pos="255"/>
        </w:tabs>
        <w:rPr>
          <w:b/>
          <w:bCs/>
        </w:rPr>
      </w:pPr>
      <w:r>
        <w:rPr>
          <w:b/>
          <w:bCs/>
        </w:rPr>
        <w:t>Diagramy przypadków użycia</w:t>
      </w:r>
    </w:p>
    <w:p w:rsidR="00186EFA" w:rsidRDefault="00C66A4F" w:rsidP="00186EFA">
      <w:pPr>
        <w:tabs>
          <w:tab w:val="left" w:pos="25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86156" cy="6331789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232" cy="633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FA" w:rsidRDefault="00186EFA" w:rsidP="00186EFA">
      <w:pPr>
        <w:tabs>
          <w:tab w:val="left" w:pos="255"/>
        </w:tabs>
        <w:rPr>
          <w:b/>
          <w:bCs/>
        </w:rPr>
      </w:pPr>
    </w:p>
    <w:p w:rsidR="00186EFA" w:rsidRDefault="00186EFA" w:rsidP="00186EFA">
      <w:pPr>
        <w:tabs>
          <w:tab w:val="left" w:pos="255"/>
        </w:tabs>
        <w:rPr>
          <w:b/>
          <w:bCs/>
        </w:rPr>
      </w:pPr>
    </w:p>
    <w:p w:rsidR="00186EFA" w:rsidRDefault="00C66A4F" w:rsidP="00186EFA">
      <w:pPr>
        <w:tabs>
          <w:tab w:val="left" w:pos="25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571240" cy="1121410"/>
            <wp:effectExtent l="19050" t="0" r="0" b="0"/>
            <wp:docPr id="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FA" w:rsidRDefault="00C66A4F" w:rsidP="00186EFA">
      <w:pPr>
        <w:rPr>
          <w:b/>
          <w:bCs/>
        </w:rPr>
      </w:pPr>
      <w:r>
        <w:rPr>
          <w:b/>
          <w:bCs/>
        </w:rPr>
        <w:lastRenderedPageBreak/>
        <w:t>Diagramy sekwencji i kooperacji</w:t>
      </w:r>
    </w:p>
    <w:p w:rsidR="00C66A4F" w:rsidRDefault="00C66A4F" w:rsidP="00C66A4F">
      <w:pPr>
        <w:pStyle w:val="Akapitzlist"/>
        <w:numPr>
          <w:ilvl w:val="0"/>
          <w:numId w:val="8"/>
        </w:numPr>
        <w:rPr>
          <w:bCs/>
        </w:rPr>
      </w:pPr>
      <w:r>
        <w:rPr>
          <w:bCs/>
        </w:rPr>
        <w:t>Obsługa daty w harmonogramie</w:t>
      </w:r>
    </w:p>
    <w:p w:rsidR="00C66A4F" w:rsidRPr="00C66A4F" w:rsidRDefault="00C66A4F" w:rsidP="00C66A4F">
      <w:pPr>
        <w:pStyle w:val="Akapitzlist"/>
        <w:rPr>
          <w:bCs/>
        </w:rPr>
      </w:pPr>
    </w:p>
    <w:p w:rsidR="00C66A4F" w:rsidRDefault="00C66A4F" w:rsidP="00186EFA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132705" cy="3303905"/>
            <wp:effectExtent l="1905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14" w:rsidRDefault="00C03B14" w:rsidP="00186EFA">
      <w:pPr>
        <w:rPr>
          <w:bCs/>
        </w:rPr>
      </w:pPr>
    </w:p>
    <w:p w:rsidR="00C03B14" w:rsidRDefault="00C03B14" w:rsidP="00186EFA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432845" cy="4259106"/>
            <wp:effectExtent l="19050" t="0" r="0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29" cy="425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4F" w:rsidRDefault="00C66A4F" w:rsidP="00186EFA">
      <w:pPr>
        <w:rPr>
          <w:bCs/>
        </w:rPr>
      </w:pPr>
    </w:p>
    <w:p w:rsidR="00305721" w:rsidRDefault="00BA561E" w:rsidP="00305721">
      <w:pPr>
        <w:pStyle w:val="Akapitzlist"/>
        <w:numPr>
          <w:ilvl w:val="0"/>
          <w:numId w:val="8"/>
        </w:numPr>
        <w:rPr>
          <w:bCs/>
        </w:rPr>
      </w:pPr>
      <w:r>
        <w:rPr>
          <w:bCs/>
        </w:rPr>
        <w:lastRenderedPageBreak/>
        <w:t>Logowanie Pracownika lub Szefa</w:t>
      </w:r>
    </w:p>
    <w:p w:rsidR="00BA561E" w:rsidRDefault="00BA561E" w:rsidP="00BA561E">
      <w:pPr>
        <w:pStyle w:val="Akapitzlist"/>
        <w:rPr>
          <w:bCs/>
        </w:rPr>
      </w:pPr>
    </w:p>
    <w:p w:rsidR="00BA561E" w:rsidRDefault="00BA561E" w:rsidP="00BA561E">
      <w:pPr>
        <w:pStyle w:val="Akapitzlist"/>
        <w:rPr>
          <w:bCs/>
        </w:rPr>
      </w:pPr>
    </w:p>
    <w:p w:rsidR="00BA561E" w:rsidRDefault="00BA561E" w:rsidP="00BA561E">
      <w:pPr>
        <w:pStyle w:val="Akapitzlist"/>
        <w:rPr>
          <w:bCs/>
        </w:rPr>
      </w:pPr>
    </w:p>
    <w:p w:rsidR="00BA561E" w:rsidRDefault="00BA561E" w:rsidP="00BA561E">
      <w:pPr>
        <w:pStyle w:val="Akapitzlist"/>
        <w:rPr>
          <w:bCs/>
        </w:rPr>
      </w:pPr>
    </w:p>
    <w:p w:rsidR="00BA561E" w:rsidRDefault="00BA561E" w:rsidP="00BA561E">
      <w:pPr>
        <w:pStyle w:val="Akapitzlist"/>
        <w:rPr>
          <w:bCs/>
        </w:rPr>
      </w:pPr>
    </w:p>
    <w:p w:rsidR="00BA561E" w:rsidRPr="00305721" w:rsidRDefault="00BA561E" w:rsidP="00BA561E">
      <w:pPr>
        <w:pStyle w:val="Akapitzlist"/>
        <w:rPr>
          <w:bCs/>
        </w:rPr>
      </w:pPr>
      <w:r>
        <w:rPr>
          <w:bCs/>
          <w:noProof/>
        </w:rPr>
        <w:drawing>
          <wp:inline distT="0" distB="0" distL="0" distR="0">
            <wp:extent cx="6116320" cy="1845945"/>
            <wp:effectExtent l="19050" t="0" r="0" b="0"/>
            <wp:docPr id="1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FA" w:rsidRDefault="00186EFA" w:rsidP="00186EFA">
      <w:pPr>
        <w:rPr>
          <w:b/>
          <w:bCs/>
        </w:rPr>
      </w:pPr>
    </w:p>
    <w:p w:rsidR="00BA561E" w:rsidRDefault="00BA561E" w:rsidP="00186EFA">
      <w:pPr>
        <w:rPr>
          <w:b/>
          <w:bCs/>
        </w:rPr>
      </w:pPr>
    </w:p>
    <w:p w:rsidR="00BA561E" w:rsidRDefault="00BA561E" w:rsidP="00186EFA">
      <w:pPr>
        <w:rPr>
          <w:b/>
          <w:bCs/>
        </w:rPr>
      </w:pPr>
    </w:p>
    <w:p w:rsidR="00BA561E" w:rsidRDefault="00BA561E" w:rsidP="00186E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10150" cy="4110412"/>
            <wp:effectExtent l="19050" t="0" r="0" b="0"/>
            <wp:docPr id="1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47" cy="411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FA" w:rsidRDefault="00186EFA" w:rsidP="00186EFA">
      <w:pPr>
        <w:rPr>
          <w:b/>
          <w:bCs/>
        </w:rPr>
      </w:pPr>
    </w:p>
    <w:p w:rsidR="00186EFA" w:rsidRDefault="00186EFA" w:rsidP="00186EFA">
      <w:pPr>
        <w:rPr>
          <w:b/>
          <w:bCs/>
        </w:rPr>
      </w:pPr>
    </w:p>
    <w:p w:rsidR="00186EFA" w:rsidRDefault="00186EFA" w:rsidP="00186EFA">
      <w:pPr>
        <w:rPr>
          <w:b/>
          <w:bCs/>
        </w:rPr>
      </w:pPr>
    </w:p>
    <w:p w:rsidR="00FD5066" w:rsidRDefault="00FD5066" w:rsidP="00FD5066">
      <w:pPr>
        <w:pStyle w:val="Akapitzlist"/>
        <w:numPr>
          <w:ilvl w:val="0"/>
          <w:numId w:val="8"/>
        </w:numPr>
        <w:rPr>
          <w:bCs/>
        </w:rPr>
      </w:pPr>
      <w:r w:rsidRPr="00FD5066">
        <w:rPr>
          <w:bCs/>
        </w:rPr>
        <w:lastRenderedPageBreak/>
        <w:t>Dodawanie usługi</w:t>
      </w:r>
    </w:p>
    <w:p w:rsidR="00FD5066" w:rsidRDefault="00FD5066" w:rsidP="00FD5066">
      <w:pPr>
        <w:pStyle w:val="Akapitzlist"/>
        <w:rPr>
          <w:bCs/>
        </w:rPr>
      </w:pPr>
    </w:p>
    <w:p w:rsidR="00186EFA" w:rsidRDefault="00FD5066" w:rsidP="00FD5066">
      <w:pPr>
        <w:pStyle w:val="Akapitzlist"/>
        <w:rPr>
          <w:bCs/>
        </w:rPr>
      </w:pPr>
      <w:r>
        <w:rPr>
          <w:bCs/>
        </w:rPr>
        <w:br/>
      </w:r>
    </w:p>
    <w:p w:rsidR="00FD5066" w:rsidRPr="00FD5066" w:rsidRDefault="00FD5066" w:rsidP="00FD5066">
      <w:pPr>
        <w:pStyle w:val="Akapitzlist"/>
        <w:ind w:left="0"/>
        <w:rPr>
          <w:bCs/>
        </w:rPr>
      </w:pPr>
      <w:r>
        <w:rPr>
          <w:bCs/>
          <w:noProof/>
        </w:rPr>
        <w:drawing>
          <wp:inline distT="0" distB="0" distL="0" distR="0">
            <wp:extent cx="6143239" cy="2061713"/>
            <wp:effectExtent l="19050" t="0" r="0" b="0"/>
            <wp:docPr id="1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20" cy="206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FA" w:rsidRDefault="00186EFA" w:rsidP="00186EFA">
      <w:pPr>
        <w:rPr>
          <w:b/>
          <w:bCs/>
        </w:rPr>
      </w:pPr>
    </w:p>
    <w:p w:rsidR="00186EFA" w:rsidRDefault="00186EFA" w:rsidP="00186EFA">
      <w:pPr>
        <w:rPr>
          <w:b/>
          <w:bCs/>
        </w:rPr>
      </w:pPr>
    </w:p>
    <w:p w:rsidR="00FD5066" w:rsidRDefault="00FD5066">
      <w:r>
        <w:rPr>
          <w:noProof/>
        </w:rPr>
        <w:drawing>
          <wp:inline distT="0" distB="0" distL="0" distR="0">
            <wp:extent cx="5225811" cy="4577634"/>
            <wp:effectExtent l="19050" t="0" r="0" b="0"/>
            <wp:docPr id="1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66" cy="45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66" w:rsidRPr="00FD5066" w:rsidRDefault="00FD5066" w:rsidP="00FD5066"/>
    <w:p w:rsidR="00FD5066" w:rsidRDefault="00FD5066" w:rsidP="00FD5066"/>
    <w:p w:rsidR="00787AFB" w:rsidRDefault="00FD5066" w:rsidP="00FD5066">
      <w:pPr>
        <w:tabs>
          <w:tab w:val="left" w:pos="1929"/>
        </w:tabs>
      </w:pPr>
      <w:r>
        <w:tab/>
      </w:r>
    </w:p>
    <w:p w:rsidR="00FD5066" w:rsidRDefault="00FD5066" w:rsidP="00FD5066">
      <w:pPr>
        <w:pStyle w:val="Akapitzlist"/>
        <w:numPr>
          <w:ilvl w:val="0"/>
          <w:numId w:val="8"/>
        </w:numPr>
        <w:tabs>
          <w:tab w:val="left" w:pos="1929"/>
        </w:tabs>
      </w:pPr>
      <w:r>
        <w:lastRenderedPageBreak/>
        <w:t>usuwanie usługi</w:t>
      </w:r>
    </w:p>
    <w:p w:rsidR="00752C33" w:rsidRDefault="00752C33" w:rsidP="00752C33">
      <w:pPr>
        <w:pStyle w:val="Akapitzlist"/>
        <w:tabs>
          <w:tab w:val="left" w:pos="1929"/>
        </w:tabs>
      </w:pPr>
    </w:p>
    <w:p w:rsidR="006F691D" w:rsidRDefault="006F691D" w:rsidP="00752C33">
      <w:pPr>
        <w:pStyle w:val="Akapitzlist"/>
        <w:tabs>
          <w:tab w:val="left" w:pos="1929"/>
        </w:tabs>
      </w:pPr>
    </w:p>
    <w:p w:rsidR="00752C33" w:rsidRDefault="00752C33" w:rsidP="00752C33">
      <w:pPr>
        <w:pStyle w:val="Akapitzlist"/>
        <w:tabs>
          <w:tab w:val="left" w:pos="1929"/>
        </w:tabs>
        <w:ind w:left="0"/>
      </w:pPr>
      <w:r>
        <w:rPr>
          <w:noProof/>
        </w:rPr>
        <w:drawing>
          <wp:inline distT="0" distB="0" distL="0" distR="0">
            <wp:extent cx="6140211" cy="2678465"/>
            <wp:effectExtent l="19050" t="0" r="0" b="0"/>
            <wp:docPr id="14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99" cy="26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1D" w:rsidRDefault="006F691D" w:rsidP="00752C33">
      <w:pPr>
        <w:pStyle w:val="Akapitzlist"/>
        <w:tabs>
          <w:tab w:val="left" w:pos="1929"/>
        </w:tabs>
        <w:ind w:left="0"/>
      </w:pPr>
    </w:p>
    <w:p w:rsidR="006F691D" w:rsidRDefault="006F691D" w:rsidP="00752C33">
      <w:pPr>
        <w:pStyle w:val="Akapitzlist"/>
        <w:tabs>
          <w:tab w:val="left" w:pos="1929"/>
        </w:tabs>
        <w:ind w:left="0"/>
      </w:pPr>
    </w:p>
    <w:p w:rsidR="006F691D" w:rsidRDefault="006F691D" w:rsidP="00752C33">
      <w:pPr>
        <w:pStyle w:val="Akapitzlist"/>
        <w:tabs>
          <w:tab w:val="left" w:pos="1929"/>
        </w:tabs>
        <w:ind w:left="0"/>
      </w:pPr>
      <w:r>
        <w:rPr>
          <w:noProof/>
        </w:rPr>
        <w:drawing>
          <wp:inline distT="0" distB="0" distL="0" distR="0">
            <wp:extent cx="4774853" cy="4175185"/>
            <wp:effectExtent l="19050" t="0" r="6697" b="0"/>
            <wp:docPr id="15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53" cy="417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1D" w:rsidRPr="006F691D" w:rsidRDefault="006F691D" w:rsidP="006F691D"/>
    <w:p w:rsidR="006F691D" w:rsidRDefault="006F691D" w:rsidP="006F691D"/>
    <w:p w:rsidR="006F691D" w:rsidRDefault="006F691D" w:rsidP="006F691D">
      <w:pPr>
        <w:ind w:firstLine="708"/>
      </w:pPr>
    </w:p>
    <w:p w:rsidR="006F691D" w:rsidRDefault="006F691D" w:rsidP="006F691D">
      <w:pPr>
        <w:ind w:firstLine="708"/>
      </w:pPr>
    </w:p>
    <w:p w:rsidR="006F691D" w:rsidRDefault="006F691D" w:rsidP="006F691D">
      <w:pPr>
        <w:pStyle w:val="Akapitzlist"/>
        <w:numPr>
          <w:ilvl w:val="0"/>
          <w:numId w:val="8"/>
        </w:numPr>
      </w:pPr>
      <w:r>
        <w:lastRenderedPageBreak/>
        <w:t>modyfikowanie usługi</w:t>
      </w:r>
    </w:p>
    <w:p w:rsidR="006F691D" w:rsidRDefault="006F691D" w:rsidP="006F691D">
      <w:pPr>
        <w:pStyle w:val="Akapitzlist"/>
      </w:pPr>
    </w:p>
    <w:p w:rsidR="0008227F" w:rsidRDefault="0008227F" w:rsidP="006F691D">
      <w:pPr>
        <w:pStyle w:val="Akapitzlist"/>
      </w:pPr>
    </w:p>
    <w:p w:rsidR="0008227F" w:rsidRDefault="0008227F" w:rsidP="006F691D">
      <w:pPr>
        <w:pStyle w:val="Akapitzlist"/>
        <w:ind w:left="0"/>
      </w:pPr>
      <w:r>
        <w:rPr>
          <w:noProof/>
        </w:rPr>
        <w:drawing>
          <wp:inline distT="0" distB="0" distL="0" distR="0">
            <wp:extent cx="6419951" cy="1647645"/>
            <wp:effectExtent l="19050" t="0" r="0" b="0"/>
            <wp:docPr id="1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041" cy="164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7F" w:rsidRDefault="0008227F" w:rsidP="0008227F"/>
    <w:p w:rsidR="0008227F" w:rsidRDefault="0008227F" w:rsidP="0008227F"/>
    <w:p w:rsidR="0008227F" w:rsidRDefault="0008227F" w:rsidP="0008227F"/>
    <w:p w:rsidR="0008227F" w:rsidRDefault="0008227F" w:rsidP="0008227F">
      <w:r>
        <w:rPr>
          <w:noProof/>
        </w:rPr>
        <w:drawing>
          <wp:inline distT="0" distB="0" distL="0" distR="0">
            <wp:extent cx="6175845" cy="4002657"/>
            <wp:effectExtent l="19050" t="0" r="0" b="0"/>
            <wp:docPr id="17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81" cy="400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1D" w:rsidRDefault="006F691D" w:rsidP="0008227F">
      <w:pPr>
        <w:ind w:firstLine="708"/>
      </w:pPr>
    </w:p>
    <w:p w:rsidR="00CF6342" w:rsidRDefault="00CF6342" w:rsidP="0008227F">
      <w:pPr>
        <w:ind w:firstLine="708"/>
      </w:pPr>
    </w:p>
    <w:p w:rsidR="00CF6342" w:rsidRDefault="00CF6342" w:rsidP="0008227F">
      <w:pPr>
        <w:ind w:firstLine="708"/>
      </w:pPr>
    </w:p>
    <w:p w:rsidR="00CF6342" w:rsidRDefault="00CF6342" w:rsidP="0008227F">
      <w:pPr>
        <w:ind w:firstLine="708"/>
      </w:pPr>
    </w:p>
    <w:p w:rsidR="00CF6342" w:rsidRDefault="00CF6342" w:rsidP="0008227F">
      <w:pPr>
        <w:ind w:firstLine="708"/>
      </w:pPr>
    </w:p>
    <w:p w:rsidR="00CF6342" w:rsidRDefault="00CF6342" w:rsidP="0008227F">
      <w:pPr>
        <w:ind w:firstLine="708"/>
      </w:pPr>
    </w:p>
    <w:p w:rsidR="00CF6342" w:rsidRDefault="00EB34A5" w:rsidP="00CF6342">
      <w:pPr>
        <w:pStyle w:val="Akapitzlist"/>
        <w:numPr>
          <w:ilvl w:val="0"/>
          <w:numId w:val="8"/>
        </w:numPr>
      </w:pPr>
      <w:r>
        <w:lastRenderedPageBreak/>
        <w:t>Wyś</w:t>
      </w:r>
      <w:r w:rsidR="00CF6342">
        <w:t>wietlenie usług</w:t>
      </w:r>
    </w:p>
    <w:p w:rsidR="00EB34A5" w:rsidRDefault="00EB34A5" w:rsidP="00EB34A5">
      <w:pPr>
        <w:pStyle w:val="Akapitzlist"/>
      </w:pPr>
    </w:p>
    <w:p w:rsidR="00EB34A5" w:rsidRDefault="00EB34A5" w:rsidP="00EB34A5">
      <w:r>
        <w:rPr>
          <w:noProof/>
        </w:rPr>
        <w:drawing>
          <wp:inline distT="0" distB="0" distL="0" distR="0">
            <wp:extent cx="4682347" cy="2987114"/>
            <wp:effectExtent l="19050" t="0" r="3953" b="0"/>
            <wp:docPr id="18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84" cy="298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A5" w:rsidRDefault="00EB34A5" w:rsidP="00EB34A5"/>
    <w:p w:rsidR="002323AA" w:rsidRDefault="00E1393D" w:rsidP="00EB34A5">
      <w:r>
        <w:rPr>
          <w:noProof/>
        </w:rPr>
        <w:drawing>
          <wp:inline distT="0" distB="0" distL="0" distR="0">
            <wp:extent cx="3181350" cy="4350406"/>
            <wp:effectExtent l="19050" t="0" r="0" b="0"/>
            <wp:docPr id="19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46" cy="435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3AA" w:rsidRDefault="002323AA" w:rsidP="002323AA"/>
    <w:p w:rsidR="00EB34A5" w:rsidRDefault="002323AA" w:rsidP="002323AA">
      <w:pPr>
        <w:tabs>
          <w:tab w:val="left" w:pos="1454"/>
        </w:tabs>
      </w:pPr>
      <w:r>
        <w:tab/>
      </w:r>
    </w:p>
    <w:p w:rsidR="002323AA" w:rsidRDefault="002323AA" w:rsidP="002323AA">
      <w:pPr>
        <w:tabs>
          <w:tab w:val="left" w:pos="1454"/>
        </w:tabs>
      </w:pPr>
    </w:p>
    <w:p w:rsidR="002323AA" w:rsidRDefault="002323AA" w:rsidP="002323AA">
      <w:pPr>
        <w:pStyle w:val="Akapitzlist"/>
        <w:numPr>
          <w:ilvl w:val="0"/>
          <w:numId w:val="8"/>
        </w:numPr>
        <w:tabs>
          <w:tab w:val="left" w:pos="1454"/>
        </w:tabs>
      </w:pPr>
      <w:r>
        <w:lastRenderedPageBreak/>
        <w:t xml:space="preserve">wyświetlenie zleceń </w:t>
      </w:r>
    </w:p>
    <w:p w:rsidR="002323AA" w:rsidRDefault="002323AA" w:rsidP="002323AA">
      <w:pPr>
        <w:pStyle w:val="Akapitzlist"/>
        <w:tabs>
          <w:tab w:val="left" w:pos="1454"/>
        </w:tabs>
      </w:pPr>
    </w:p>
    <w:p w:rsidR="002323AA" w:rsidRDefault="002323AA" w:rsidP="002323AA">
      <w:pPr>
        <w:pStyle w:val="Akapitzlist"/>
        <w:tabs>
          <w:tab w:val="left" w:pos="1454"/>
        </w:tabs>
      </w:pPr>
      <w:r>
        <w:rPr>
          <w:noProof/>
        </w:rPr>
        <w:drawing>
          <wp:inline distT="0" distB="0" distL="0" distR="0">
            <wp:extent cx="5674384" cy="3251504"/>
            <wp:effectExtent l="19050" t="0" r="2516" b="0"/>
            <wp:docPr id="20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53" cy="325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3AA" w:rsidRDefault="002323AA" w:rsidP="002323AA">
      <w:pPr>
        <w:ind w:firstLine="708"/>
      </w:pPr>
    </w:p>
    <w:p w:rsidR="002323AA" w:rsidRDefault="002323AA" w:rsidP="002323AA">
      <w:pPr>
        <w:ind w:firstLine="708"/>
      </w:pPr>
      <w:r>
        <w:rPr>
          <w:noProof/>
        </w:rPr>
        <w:drawing>
          <wp:inline distT="0" distB="0" distL="0" distR="0">
            <wp:extent cx="3434217" cy="4528868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93" cy="453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3AA" w:rsidRDefault="002323AA" w:rsidP="002323AA">
      <w:pPr>
        <w:ind w:firstLine="708"/>
      </w:pPr>
    </w:p>
    <w:p w:rsidR="002323AA" w:rsidRDefault="002323AA" w:rsidP="002323AA">
      <w:pPr>
        <w:ind w:firstLine="708"/>
      </w:pPr>
    </w:p>
    <w:p w:rsidR="002323AA" w:rsidRDefault="002323AA" w:rsidP="002323AA">
      <w:pPr>
        <w:pStyle w:val="Akapitzlist"/>
        <w:numPr>
          <w:ilvl w:val="0"/>
          <w:numId w:val="8"/>
        </w:numPr>
      </w:pPr>
      <w:r>
        <w:lastRenderedPageBreak/>
        <w:t>wyświetlenie szczegółów zlecenia,</w:t>
      </w:r>
    </w:p>
    <w:p w:rsidR="002323AA" w:rsidRDefault="002323AA" w:rsidP="002323AA">
      <w:pPr>
        <w:pStyle w:val="Akapitzlist"/>
      </w:pPr>
    </w:p>
    <w:p w:rsidR="002323AA" w:rsidRDefault="002323AA" w:rsidP="002323AA">
      <w:pPr>
        <w:pStyle w:val="Akapitzlist"/>
      </w:pPr>
    </w:p>
    <w:p w:rsidR="002323AA" w:rsidRDefault="002323AA" w:rsidP="002323AA">
      <w:pPr>
        <w:pStyle w:val="Akapitzlist"/>
      </w:pPr>
    </w:p>
    <w:p w:rsidR="002323AA" w:rsidRDefault="002323AA" w:rsidP="002323AA">
      <w:pPr>
        <w:pStyle w:val="Akapitzlist"/>
      </w:pPr>
      <w:r>
        <w:rPr>
          <w:noProof/>
        </w:rPr>
        <w:drawing>
          <wp:inline distT="0" distB="0" distL="0" distR="0">
            <wp:extent cx="6116320" cy="183769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3AA" w:rsidRDefault="002323AA" w:rsidP="002323AA">
      <w:pPr>
        <w:pStyle w:val="Akapitzlist"/>
      </w:pPr>
    </w:p>
    <w:p w:rsidR="002323AA" w:rsidRDefault="002323AA" w:rsidP="002323AA">
      <w:pPr>
        <w:pStyle w:val="Akapitzlist"/>
      </w:pPr>
    </w:p>
    <w:p w:rsidR="00B83B5F" w:rsidRDefault="00B83B5F" w:rsidP="002323AA">
      <w:pPr>
        <w:pStyle w:val="Akapitzlist"/>
      </w:pPr>
    </w:p>
    <w:p w:rsidR="00B83B5F" w:rsidRDefault="00B83B5F" w:rsidP="002323AA">
      <w:pPr>
        <w:pStyle w:val="Akapitzlist"/>
      </w:pPr>
    </w:p>
    <w:p w:rsidR="00B83B5F" w:rsidRDefault="00B83B5F" w:rsidP="002323AA">
      <w:pPr>
        <w:pStyle w:val="Akapitzlist"/>
      </w:pPr>
    </w:p>
    <w:p w:rsidR="00B83B5F" w:rsidRDefault="002323AA" w:rsidP="002323AA">
      <w:pPr>
        <w:pStyle w:val="Akapitzlist"/>
      </w:pPr>
      <w:r>
        <w:rPr>
          <w:noProof/>
        </w:rPr>
        <w:drawing>
          <wp:inline distT="0" distB="0" distL="0" distR="0">
            <wp:extent cx="6116320" cy="3554095"/>
            <wp:effectExtent l="1905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B5F" w:rsidRPr="00B83B5F" w:rsidRDefault="00B83B5F" w:rsidP="00B83B5F"/>
    <w:p w:rsidR="00B83B5F" w:rsidRDefault="00B83B5F" w:rsidP="00B83B5F"/>
    <w:p w:rsidR="002323AA" w:rsidRDefault="00B83B5F" w:rsidP="00B83B5F">
      <w:pPr>
        <w:tabs>
          <w:tab w:val="left" w:pos="2812"/>
        </w:tabs>
      </w:pPr>
      <w:r>
        <w:tab/>
      </w:r>
    </w:p>
    <w:p w:rsidR="00B83B5F" w:rsidRDefault="00B83B5F" w:rsidP="00B83B5F">
      <w:pPr>
        <w:tabs>
          <w:tab w:val="left" w:pos="2812"/>
        </w:tabs>
      </w:pPr>
    </w:p>
    <w:p w:rsidR="00B83B5F" w:rsidRDefault="00B83B5F" w:rsidP="00B83B5F">
      <w:pPr>
        <w:tabs>
          <w:tab w:val="left" w:pos="2812"/>
        </w:tabs>
      </w:pPr>
    </w:p>
    <w:p w:rsidR="00B83B5F" w:rsidRDefault="00B83B5F" w:rsidP="00B83B5F">
      <w:pPr>
        <w:tabs>
          <w:tab w:val="left" w:pos="2812"/>
        </w:tabs>
      </w:pPr>
    </w:p>
    <w:p w:rsidR="00B83B5F" w:rsidRDefault="00B83B5F" w:rsidP="00B83B5F">
      <w:pPr>
        <w:pStyle w:val="Akapitzlist"/>
        <w:numPr>
          <w:ilvl w:val="0"/>
          <w:numId w:val="8"/>
        </w:numPr>
        <w:tabs>
          <w:tab w:val="left" w:pos="2812"/>
        </w:tabs>
      </w:pPr>
      <w:r>
        <w:lastRenderedPageBreak/>
        <w:t>dodaj zlecenie</w:t>
      </w:r>
    </w:p>
    <w:p w:rsidR="00B83B5F" w:rsidRDefault="00B83B5F" w:rsidP="00B83B5F">
      <w:pPr>
        <w:pStyle w:val="Akapitzlist"/>
        <w:tabs>
          <w:tab w:val="left" w:pos="2812"/>
        </w:tabs>
      </w:pPr>
    </w:p>
    <w:p w:rsidR="00B83B5F" w:rsidRDefault="00B83B5F" w:rsidP="00B83B5F">
      <w:pPr>
        <w:pStyle w:val="Akapitzlist"/>
        <w:tabs>
          <w:tab w:val="left" w:pos="2812"/>
        </w:tabs>
      </w:pPr>
      <w:r>
        <w:rPr>
          <w:noProof/>
        </w:rPr>
        <w:drawing>
          <wp:inline distT="0" distB="0" distL="0" distR="0">
            <wp:extent cx="6116320" cy="2061845"/>
            <wp:effectExtent l="1905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B5F" w:rsidRDefault="00B83B5F" w:rsidP="00B83B5F">
      <w:pPr>
        <w:pStyle w:val="Akapitzlist"/>
        <w:tabs>
          <w:tab w:val="left" w:pos="2812"/>
        </w:tabs>
        <w:ind w:firstLine="708"/>
      </w:pPr>
    </w:p>
    <w:p w:rsidR="00B83B5F" w:rsidRDefault="00B83B5F" w:rsidP="00B83B5F">
      <w:pPr>
        <w:pStyle w:val="Akapitzlist"/>
        <w:tabs>
          <w:tab w:val="left" w:pos="2812"/>
        </w:tabs>
        <w:ind w:firstLine="708"/>
      </w:pPr>
    </w:p>
    <w:p w:rsidR="00B83B5F" w:rsidRDefault="00B83B5F" w:rsidP="00B83B5F">
      <w:pPr>
        <w:pStyle w:val="Akapitzlist"/>
        <w:tabs>
          <w:tab w:val="left" w:pos="2812"/>
        </w:tabs>
        <w:ind w:firstLine="708"/>
      </w:pPr>
    </w:p>
    <w:p w:rsidR="00B83B5F" w:rsidRDefault="00B83B5F" w:rsidP="00B83B5F">
      <w:pPr>
        <w:pStyle w:val="Akapitzlist"/>
        <w:tabs>
          <w:tab w:val="left" w:pos="2812"/>
        </w:tabs>
      </w:pPr>
      <w:r>
        <w:rPr>
          <w:noProof/>
        </w:rPr>
        <w:drawing>
          <wp:inline distT="0" distB="0" distL="0" distR="0">
            <wp:extent cx="5191305" cy="4339648"/>
            <wp:effectExtent l="19050" t="0" r="934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01" cy="433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B5F" w:rsidRPr="00B83B5F" w:rsidRDefault="00B83B5F" w:rsidP="00B83B5F"/>
    <w:p w:rsidR="00B83B5F" w:rsidRDefault="00B83B5F" w:rsidP="00B83B5F"/>
    <w:p w:rsidR="00B83B5F" w:rsidRDefault="00B83B5F" w:rsidP="00B83B5F">
      <w:pPr>
        <w:tabs>
          <w:tab w:val="left" w:pos="2092"/>
        </w:tabs>
      </w:pPr>
      <w:r>
        <w:tab/>
      </w:r>
    </w:p>
    <w:p w:rsidR="00B83B5F" w:rsidRDefault="00B83B5F" w:rsidP="00B83B5F">
      <w:pPr>
        <w:tabs>
          <w:tab w:val="left" w:pos="2092"/>
        </w:tabs>
      </w:pPr>
    </w:p>
    <w:p w:rsidR="00B83B5F" w:rsidRDefault="00B83B5F" w:rsidP="00B83B5F">
      <w:pPr>
        <w:tabs>
          <w:tab w:val="left" w:pos="2092"/>
        </w:tabs>
      </w:pPr>
    </w:p>
    <w:p w:rsidR="00B83B5F" w:rsidRDefault="00B83B5F" w:rsidP="00B83B5F">
      <w:pPr>
        <w:tabs>
          <w:tab w:val="left" w:pos="2092"/>
        </w:tabs>
      </w:pPr>
    </w:p>
    <w:p w:rsidR="00B83B5F" w:rsidRDefault="00B83B5F" w:rsidP="00B83B5F">
      <w:pPr>
        <w:pStyle w:val="Akapitzlist"/>
        <w:numPr>
          <w:ilvl w:val="0"/>
          <w:numId w:val="8"/>
        </w:numPr>
        <w:tabs>
          <w:tab w:val="left" w:pos="2092"/>
        </w:tabs>
      </w:pPr>
      <w:r>
        <w:lastRenderedPageBreak/>
        <w:t xml:space="preserve">wyświetl </w:t>
      </w:r>
      <w:r w:rsidR="009027AD">
        <w:t>części</w:t>
      </w:r>
    </w:p>
    <w:p w:rsidR="00B83B5F" w:rsidRDefault="00B83B5F" w:rsidP="00B83B5F">
      <w:pPr>
        <w:pStyle w:val="Akapitzlist"/>
        <w:tabs>
          <w:tab w:val="left" w:pos="2092"/>
        </w:tabs>
      </w:pPr>
    </w:p>
    <w:p w:rsidR="00B83B5F" w:rsidRDefault="00B83B5F" w:rsidP="00B83B5F">
      <w:pPr>
        <w:pStyle w:val="Akapitzlist"/>
        <w:tabs>
          <w:tab w:val="left" w:pos="2092"/>
        </w:tabs>
      </w:pPr>
      <w:r>
        <w:rPr>
          <w:noProof/>
        </w:rPr>
        <w:drawing>
          <wp:inline distT="0" distB="0" distL="0" distR="0">
            <wp:extent cx="5407432" cy="2562046"/>
            <wp:effectExtent l="19050" t="0" r="2768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85" cy="256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B5F" w:rsidRDefault="00B83B5F" w:rsidP="00B83B5F"/>
    <w:p w:rsidR="00C07DF9" w:rsidRDefault="00C07DF9" w:rsidP="00B83B5F"/>
    <w:p w:rsidR="00C07DF9" w:rsidRDefault="00B83B5F" w:rsidP="00B83B5F">
      <w:pPr>
        <w:tabs>
          <w:tab w:val="left" w:pos="951"/>
        </w:tabs>
      </w:pPr>
      <w:r>
        <w:tab/>
      </w:r>
      <w:r>
        <w:rPr>
          <w:noProof/>
        </w:rPr>
        <w:drawing>
          <wp:inline distT="0" distB="0" distL="0" distR="0">
            <wp:extent cx="3405636" cy="4470020"/>
            <wp:effectExtent l="19050" t="0" r="4314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32" cy="447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B5F" w:rsidRDefault="00C07DF9" w:rsidP="00C07DF9">
      <w:pPr>
        <w:tabs>
          <w:tab w:val="left" w:pos="1589"/>
        </w:tabs>
      </w:pPr>
      <w:r>
        <w:tab/>
      </w:r>
    </w:p>
    <w:p w:rsidR="00C07DF9" w:rsidRDefault="00C07DF9" w:rsidP="00C07DF9">
      <w:pPr>
        <w:tabs>
          <w:tab w:val="left" w:pos="1589"/>
        </w:tabs>
      </w:pPr>
    </w:p>
    <w:p w:rsidR="00C07DF9" w:rsidRDefault="00C07DF9" w:rsidP="00C07DF9">
      <w:pPr>
        <w:tabs>
          <w:tab w:val="left" w:pos="1589"/>
        </w:tabs>
      </w:pPr>
    </w:p>
    <w:p w:rsidR="00C07DF9" w:rsidRDefault="00C07DF9" w:rsidP="00C07DF9">
      <w:pPr>
        <w:pStyle w:val="Akapitzlist"/>
        <w:numPr>
          <w:ilvl w:val="0"/>
          <w:numId w:val="8"/>
        </w:numPr>
        <w:tabs>
          <w:tab w:val="left" w:pos="1589"/>
        </w:tabs>
      </w:pPr>
      <w:r>
        <w:lastRenderedPageBreak/>
        <w:t>uzupełnij stan</w:t>
      </w:r>
    </w:p>
    <w:p w:rsidR="00C07DF9" w:rsidRDefault="00C07DF9" w:rsidP="00C07DF9">
      <w:pPr>
        <w:tabs>
          <w:tab w:val="left" w:pos="1589"/>
        </w:tabs>
      </w:pPr>
      <w:r>
        <w:rPr>
          <w:noProof/>
        </w:rPr>
        <w:drawing>
          <wp:inline distT="0" distB="0" distL="0" distR="0">
            <wp:extent cx="5122294" cy="2304763"/>
            <wp:effectExtent l="19050" t="0" r="2156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62" cy="230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F9" w:rsidRDefault="00C07DF9" w:rsidP="00C07DF9"/>
    <w:p w:rsidR="00CD47C1" w:rsidRDefault="00C07DF9" w:rsidP="00C07DF9">
      <w:r>
        <w:rPr>
          <w:noProof/>
        </w:rPr>
        <w:drawing>
          <wp:inline distT="0" distB="0" distL="0" distR="0">
            <wp:extent cx="4708226" cy="4858951"/>
            <wp:effectExtent l="1905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89" cy="486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C1" w:rsidRPr="00CD47C1" w:rsidRDefault="00CD47C1" w:rsidP="00CD47C1"/>
    <w:p w:rsidR="00CD47C1" w:rsidRDefault="00CD47C1" w:rsidP="00CD47C1"/>
    <w:p w:rsidR="00C07DF9" w:rsidRDefault="00C07DF9" w:rsidP="00CD47C1"/>
    <w:p w:rsidR="00CD47C1" w:rsidRDefault="00CD47C1" w:rsidP="00CD47C1"/>
    <w:p w:rsidR="00CD47C1" w:rsidRDefault="00CD47C1" w:rsidP="00CD47C1">
      <w:pPr>
        <w:pStyle w:val="Akapitzlist"/>
        <w:numPr>
          <w:ilvl w:val="0"/>
          <w:numId w:val="8"/>
        </w:numPr>
      </w:pPr>
      <w:r>
        <w:lastRenderedPageBreak/>
        <w:t>dodawanie nowych części</w:t>
      </w:r>
    </w:p>
    <w:p w:rsidR="00CD47C1" w:rsidRDefault="00CD47C1" w:rsidP="00CD47C1"/>
    <w:p w:rsidR="00CD47C1" w:rsidRDefault="00CD47C1" w:rsidP="00CD47C1">
      <w:r>
        <w:rPr>
          <w:noProof/>
        </w:rPr>
        <w:drawing>
          <wp:inline distT="0" distB="0" distL="0" distR="0">
            <wp:extent cx="5904774" cy="2458528"/>
            <wp:effectExtent l="19050" t="0" r="726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59" cy="2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C1" w:rsidRDefault="00CD47C1" w:rsidP="00CD47C1">
      <w:pPr>
        <w:tabs>
          <w:tab w:val="left" w:pos="992"/>
        </w:tabs>
      </w:pPr>
      <w:r>
        <w:rPr>
          <w:noProof/>
        </w:rPr>
        <w:drawing>
          <wp:inline distT="0" distB="0" distL="0" distR="0">
            <wp:extent cx="5312075" cy="4704016"/>
            <wp:effectExtent l="19050" t="0" r="287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55" cy="470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CD47C1" w:rsidRPr="00CD47C1" w:rsidRDefault="00CD47C1" w:rsidP="00CD47C1"/>
    <w:p w:rsidR="00CD47C1" w:rsidRPr="00CD47C1" w:rsidRDefault="00CD47C1" w:rsidP="00CD47C1"/>
    <w:p w:rsidR="00CD47C1" w:rsidRDefault="00CD47C1" w:rsidP="00CD47C1"/>
    <w:p w:rsidR="00CD47C1" w:rsidRDefault="00CD47C1" w:rsidP="00CD47C1">
      <w:pPr>
        <w:tabs>
          <w:tab w:val="left" w:pos="7349"/>
        </w:tabs>
      </w:pPr>
      <w:r>
        <w:tab/>
      </w:r>
    </w:p>
    <w:p w:rsidR="00CD47C1" w:rsidRDefault="00CD47C1" w:rsidP="00CD47C1">
      <w:pPr>
        <w:pStyle w:val="Akapitzlist"/>
        <w:numPr>
          <w:ilvl w:val="0"/>
          <w:numId w:val="8"/>
        </w:numPr>
        <w:tabs>
          <w:tab w:val="left" w:pos="7349"/>
        </w:tabs>
      </w:pPr>
      <w:r>
        <w:lastRenderedPageBreak/>
        <w:t>wyświetlenie klientów</w:t>
      </w:r>
    </w:p>
    <w:p w:rsidR="00CD47C1" w:rsidRDefault="00CD47C1" w:rsidP="00CD47C1">
      <w:pPr>
        <w:pStyle w:val="Akapitzlist"/>
        <w:tabs>
          <w:tab w:val="left" w:pos="7349"/>
        </w:tabs>
      </w:pPr>
    </w:p>
    <w:p w:rsidR="0032006D" w:rsidRDefault="0032006D" w:rsidP="00CD47C1">
      <w:pPr>
        <w:pStyle w:val="Akapitzlist"/>
        <w:tabs>
          <w:tab w:val="left" w:pos="7349"/>
        </w:tabs>
      </w:pPr>
      <w:r>
        <w:rPr>
          <w:noProof/>
        </w:rPr>
        <w:drawing>
          <wp:inline distT="0" distB="0" distL="0" distR="0">
            <wp:extent cx="5441811" cy="2441276"/>
            <wp:effectExtent l="19050" t="0" r="6489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83" cy="244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6D" w:rsidRDefault="0032006D" w:rsidP="0032006D"/>
    <w:p w:rsidR="00397AE9" w:rsidRDefault="0032006D" w:rsidP="0032006D">
      <w:pPr>
        <w:tabs>
          <w:tab w:val="left" w:pos="2024"/>
        </w:tabs>
      </w:pPr>
      <w:r>
        <w:rPr>
          <w:noProof/>
        </w:rPr>
        <w:drawing>
          <wp:inline distT="0" distB="0" distL="0" distR="0">
            <wp:extent cx="3802452" cy="4173300"/>
            <wp:effectExtent l="19050" t="0" r="7548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95" cy="417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397AE9" w:rsidRPr="00397AE9" w:rsidRDefault="00397AE9" w:rsidP="00397AE9"/>
    <w:p w:rsidR="00397AE9" w:rsidRPr="00397AE9" w:rsidRDefault="00397AE9" w:rsidP="00397AE9"/>
    <w:p w:rsidR="00397AE9" w:rsidRDefault="00397AE9" w:rsidP="00397AE9"/>
    <w:p w:rsidR="0032006D" w:rsidRDefault="00397AE9" w:rsidP="00397AE9">
      <w:pPr>
        <w:tabs>
          <w:tab w:val="left" w:pos="2106"/>
        </w:tabs>
      </w:pPr>
      <w:r>
        <w:tab/>
      </w:r>
    </w:p>
    <w:p w:rsidR="00397AE9" w:rsidRDefault="00397AE9" w:rsidP="00397AE9">
      <w:pPr>
        <w:tabs>
          <w:tab w:val="left" w:pos="2106"/>
        </w:tabs>
      </w:pPr>
    </w:p>
    <w:p w:rsidR="00397AE9" w:rsidRDefault="00397AE9" w:rsidP="00397AE9">
      <w:pPr>
        <w:tabs>
          <w:tab w:val="left" w:pos="2106"/>
        </w:tabs>
      </w:pPr>
    </w:p>
    <w:p w:rsidR="00397AE9" w:rsidRDefault="00BE46EE" w:rsidP="00397AE9">
      <w:pPr>
        <w:tabs>
          <w:tab w:val="left" w:pos="2106"/>
        </w:tabs>
      </w:pPr>
      <w:r>
        <w:lastRenderedPageBreak/>
        <w:t>n</w:t>
      </w:r>
      <w:r w:rsidR="00397AE9">
        <w:t>) dodawanie klienta</w:t>
      </w:r>
    </w:p>
    <w:p w:rsidR="00397AE9" w:rsidRDefault="00397AE9" w:rsidP="00397AE9">
      <w:pPr>
        <w:tabs>
          <w:tab w:val="left" w:pos="2106"/>
        </w:tabs>
      </w:pPr>
    </w:p>
    <w:p w:rsidR="00BE46EE" w:rsidRDefault="00BE46EE" w:rsidP="00397AE9">
      <w:pPr>
        <w:tabs>
          <w:tab w:val="left" w:pos="2106"/>
        </w:tabs>
      </w:pPr>
      <w:r>
        <w:rPr>
          <w:noProof/>
        </w:rPr>
        <w:drawing>
          <wp:inline distT="0" distB="0" distL="0" distR="0">
            <wp:extent cx="6438562" cy="1725283"/>
            <wp:effectExtent l="19050" t="0" r="338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55" cy="172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E9" w:rsidRDefault="00397AE9" w:rsidP="00397AE9">
      <w:pPr>
        <w:tabs>
          <w:tab w:val="left" w:pos="2106"/>
        </w:tabs>
      </w:pPr>
    </w:p>
    <w:p w:rsidR="00BE46EE" w:rsidRDefault="00BE46EE" w:rsidP="00397AE9">
      <w:pPr>
        <w:tabs>
          <w:tab w:val="left" w:pos="2106"/>
        </w:tabs>
      </w:pPr>
    </w:p>
    <w:p w:rsidR="00BE46EE" w:rsidRDefault="00BE46EE" w:rsidP="00397AE9">
      <w:pPr>
        <w:tabs>
          <w:tab w:val="left" w:pos="2106"/>
        </w:tabs>
      </w:pPr>
    </w:p>
    <w:p w:rsidR="00BE46EE" w:rsidRDefault="00BE46EE" w:rsidP="00397AE9">
      <w:pPr>
        <w:tabs>
          <w:tab w:val="left" w:pos="2106"/>
        </w:tabs>
      </w:pPr>
    </w:p>
    <w:p w:rsidR="00BE46EE" w:rsidRDefault="00BE46EE" w:rsidP="00397AE9">
      <w:pPr>
        <w:tabs>
          <w:tab w:val="left" w:pos="2106"/>
        </w:tabs>
      </w:pPr>
      <w:r>
        <w:rPr>
          <w:noProof/>
        </w:rPr>
        <w:drawing>
          <wp:inline distT="0" distB="0" distL="0" distR="0">
            <wp:extent cx="4932513" cy="3395041"/>
            <wp:effectExtent l="19050" t="0" r="1437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29" cy="339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EE" w:rsidRPr="00BE46EE" w:rsidRDefault="00BE46EE" w:rsidP="00BE46EE"/>
    <w:p w:rsidR="00BE46EE" w:rsidRPr="00BE46EE" w:rsidRDefault="00BE46EE" w:rsidP="00BE46EE"/>
    <w:p w:rsidR="00BE46EE" w:rsidRDefault="00BE46EE" w:rsidP="00BE46EE"/>
    <w:p w:rsidR="00BE46EE" w:rsidRDefault="00BE46EE" w:rsidP="00BE46EE">
      <w:pPr>
        <w:tabs>
          <w:tab w:val="left" w:pos="2174"/>
        </w:tabs>
      </w:pPr>
      <w:r>
        <w:tab/>
      </w:r>
    </w:p>
    <w:p w:rsidR="00BE46EE" w:rsidRDefault="00BE46EE" w:rsidP="00BE46EE">
      <w:pPr>
        <w:tabs>
          <w:tab w:val="left" w:pos="2174"/>
        </w:tabs>
      </w:pPr>
    </w:p>
    <w:p w:rsidR="00BE46EE" w:rsidRDefault="00BE46EE" w:rsidP="00BE46EE">
      <w:pPr>
        <w:tabs>
          <w:tab w:val="left" w:pos="2174"/>
        </w:tabs>
      </w:pPr>
    </w:p>
    <w:p w:rsidR="00BE46EE" w:rsidRDefault="00BE46EE" w:rsidP="00BE46EE">
      <w:pPr>
        <w:pStyle w:val="Akapitzlist"/>
        <w:numPr>
          <w:ilvl w:val="0"/>
          <w:numId w:val="9"/>
        </w:numPr>
        <w:tabs>
          <w:tab w:val="left" w:pos="2174"/>
        </w:tabs>
      </w:pPr>
      <w:r>
        <w:lastRenderedPageBreak/>
        <w:t>usuwanie klienta</w:t>
      </w:r>
    </w:p>
    <w:p w:rsidR="00BE46EE" w:rsidRDefault="00BE46EE" w:rsidP="00BE46EE">
      <w:pPr>
        <w:tabs>
          <w:tab w:val="left" w:pos="2174"/>
        </w:tabs>
      </w:pPr>
    </w:p>
    <w:p w:rsidR="00BE46EE" w:rsidRDefault="00BE46EE" w:rsidP="00BE46EE">
      <w:pPr>
        <w:tabs>
          <w:tab w:val="left" w:pos="2174"/>
        </w:tabs>
      </w:pPr>
      <w:r>
        <w:rPr>
          <w:noProof/>
        </w:rPr>
        <w:drawing>
          <wp:inline distT="0" distB="0" distL="0" distR="0">
            <wp:extent cx="4898007" cy="2370084"/>
            <wp:effectExtent l="1905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29" cy="23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EE" w:rsidRDefault="00BE46EE" w:rsidP="00BE46EE">
      <w:pPr>
        <w:tabs>
          <w:tab w:val="left" w:pos="2174"/>
        </w:tabs>
      </w:pPr>
    </w:p>
    <w:p w:rsidR="00BE46EE" w:rsidRDefault="00BE46EE" w:rsidP="00BE46EE">
      <w:pPr>
        <w:tabs>
          <w:tab w:val="left" w:pos="2174"/>
        </w:tabs>
      </w:pPr>
    </w:p>
    <w:p w:rsidR="00BE46EE" w:rsidRDefault="00BE46EE" w:rsidP="00BE46EE">
      <w:pPr>
        <w:tabs>
          <w:tab w:val="left" w:pos="2174"/>
        </w:tabs>
      </w:pPr>
    </w:p>
    <w:p w:rsidR="00BE46EE" w:rsidRDefault="00BE46EE" w:rsidP="00BE46EE">
      <w:pPr>
        <w:pStyle w:val="Akapitzlist"/>
        <w:tabs>
          <w:tab w:val="left" w:pos="2174"/>
        </w:tabs>
      </w:pPr>
    </w:p>
    <w:p w:rsidR="00BE46EE" w:rsidRDefault="00BE46EE" w:rsidP="00BE46EE">
      <w:pPr>
        <w:pStyle w:val="Akapitzlist"/>
        <w:tabs>
          <w:tab w:val="left" w:pos="2174"/>
        </w:tabs>
      </w:pPr>
      <w:r>
        <w:rPr>
          <w:noProof/>
        </w:rPr>
        <w:drawing>
          <wp:inline distT="0" distB="0" distL="0" distR="0">
            <wp:extent cx="4156135" cy="3507874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67" cy="351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EE" w:rsidRDefault="00BE46EE" w:rsidP="00BE46EE"/>
    <w:p w:rsidR="00BE46EE" w:rsidRDefault="00BE46EE" w:rsidP="00BE46EE"/>
    <w:p w:rsidR="00BE46EE" w:rsidRDefault="00BE46EE" w:rsidP="00BE46EE"/>
    <w:p w:rsidR="00BE46EE" w:rsidRDefault="00BE46EE" w:rsidP="00BE46EE"/>
    <w:p w:rsidR="00BE46EE" w:rsidRDefault="00BE46EE" w:rsidP="00BE46EE">
      <w:pPr>
        <w:pStyle w:val="Akapitzlist"/>
        <w:numPr>
          <w:ilvl w:val="0"/>
          <w:numId w:val="9"/>
        </w:numPr>
      </w:pPr>
      <w:r>
        <w:lastRenderedPageBreak/>
        <w:t>wyświetlenie zleceń klienta</w:t>
      </w:r>
    </w:p>
    <w:p w:rsidR="00BE46EE" w:rsidRDefault="00BE46EE" w:rsidP="00BE46EE">
      <w:pPr>
        <w:pStyle w:val="Akapitzlist"/>
      </w:pPr>
    </w:p>
    <w:p w:rsidR="00BE46EE" w:rsidRDefault="00BE46EE" w:rsidP="00BE46EE">
      <w:pPr>
        <w:pStyle w:val="Akapitzlist"/>
      </w:pPr>
    </w:p>
    <w:p w:rsidR="00BE46EE" w:rsidRDefault="00BE46EE" w:rsidP="00BE46EE">
      <w:pPr>
        <w:pStyle w:val="Akapitzlist"/>
      </w:pPr>
      <w:r>
        <w:rPr>
          <w:noProof/>
        </w:rPr>
        <w:drawing>
          <wp:inline distT="0" distB="0" distL="0" distR="0">
            <wp:extent cx="4880754" cy="2095878"/>
            <wp:effectExtent l="1905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46" cy="209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EE" w:rsidRDefault="00BE46EE" w:rsidP="00BE46EE"/>
    <w:p w:rsidR="00BE46EE" w:rsidRDefault="00BE46EE" w:rsidP="00BE46EE"/>
    <w:p w:rsidR="00BE46EE" w:rsidRDefault="00BE46EE" w:rsidP="00BE46EE">
      <w:pPr>
        <w:tabs>
          <w:tab w:val="left" w:pos="1005"/>
        </w:tabs>
      </w:pPr>
      <w:r>
        <w:rPr>
          <w:noProof/>
        </w:rPr>
        <w:drawing>
          <wp:inline distT="0" distB="0" distL="0" distR="0">
            <wp:extent cx="3802336" cy="3942272"/>
            <wp:effectExtent l="19050" t="0" r="7664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85" cy="394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BE46EE" w:rsidRPr="00BE46EE" w:rsidRDefault="00BE46EE" w:rsidP="00BE46EE"/>
    <w:p w:rsidR="00BE46EE" w:rsidRDefault="00BE46EE" w:rsidP="00BE46EE"/>
    <w:p w:rsidR="00BE46EE" w:rsidRDefault="00BE46EE" w:rsidP="00BE46EE">
      <w:pPr>
        <w:tabs>
          <w:tab w:val="left" w:pos="2581"/>
        </w:tabs>
      </w:pPr>
      <w:r>
        <w:tab/>
      </w:r>
    </w:p>
    <w:p w:rsidR="00BE46EE" w:rsidRDefault="00BE46EE" w:rsidP="00BE46EE">
      <w:pPr>
        <w:tabs>
          <w:tab w:val="left" w:pos="2581"/>
        </w:tabs>
      </w:pPr>
    </w:p>
    <w:p w:rsidR="00BE46EE" w:rsidRDefault="00BE46EE" w:rsidP="00BE46EE">
      <w:pPr>
        <w:tabs>
          <w:tab w:val="left" w:pos="2581"/>
        </w:tabs>
      </w:pPr>
    </w:p>
    <w:p w:rsidR="00BE46EE" w:rsidRDefault="00BE46EE" w:rsidP="00BE46EE">
      <w:pPr>
        <w:tabs>
          <w:tab w:val="left" w:pos="2581"/>
        </w:tabs>
      </w:pPr>
    </w:p>
    <w:p w:rsidR="00BE46EE" w:rsidRDefault="003A7948" w:rsidP="003A7948">
      <w:pPr>
        <w:pStyle w:val="Akapitzlist"/>
        <w:numPr>
          <w:ilvl w:val="0"/>
          <w:numId w:val="9"/>
        </w:numPr>
        <w:tabs>
          <w:tab w:val="left" w:pos="2581"/>
        </w:tabs>
      </w:pPr>
      <w:r>
        <w:lastRenderedPageBreak/>
        <w:t>wyświetlenie harmonogramu</w:t>
      </w:r>
    </w:p>
    <w:p w:rsidR="003A7948" w:rsidRDefault="003A7948" w:rsidP="003A7948">
      <w:pPr>
        <w:tabs>
          <w:tab w:val="left" w:pos="2581"/>
        </w:tabs>
      </w:pPr>
    </w:p>
    <w:p w:rsidR="003A7948" w:rsidRDefault="003A7948" w:rsidP="003A7948">
      <w:pPr>
        <w:tabs>
          <w:tab w:val="left" w:pos="2581"/>
        </w:tabs>
      </w:pPr>
    </w:p>
    <w:p w:rsidR="003A7948" w:rsidRDefault="003A7948" w:rsidP="003A7948">
      <w:pPr>
        <w:tabs>
          <w:tab w:val="left" w:pos="2581"/>
        </w:tabs>
      </w:pPr>
      <w:r>
        <w:rPr>
          <w:noProof/>
        </w:rPr>
        <w:drawing>
          <wp:inline distT="0" distB="0" distL="0" distR="0">
            <wp:extent cx="3631565" cy="1742440"/>
            <wp:effectExtent l="19050" t="0" r="698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48" w:rsidRDefault="003A7948" w:rsidP="003A7948"/>
    <w:p w:rsidR="003A7948" w:rsidRDefault="003A7948" w:rsidP="003A7948"/>
    <w:p w:rsidR="003A7948" w:rsidRDefault="003A7948" w:rsidP="003A7948">
      <w:r>
        <w:rPr>
          <w:noProof/>
        </w:rPr>
        <w:drawing>
          <wp:inline distT="0" distB="0" distL="0" distR="0">
            <wp:extent cx="2879426" cy="3427294"/>
            <wp:effectExtent l="1905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99" cy="342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48" w:rsidRPr="003A7948" w:rsidRDefault="003A7948" w:rsidP="003A7948"/>
    <w:p w:rsidR="003A7948" w:rsidRPr="003A7948" w:rsidRDefault="003A7948" w:rsidP="003A7948"/>
    <w:p w:rsidR="003A7948" w:rsidRPr="003A7948" w:rsidRDefault="003A7948" w:rsidP="003A7948"/>
    <w:p w:rsidR="003A7948" w:rsidRPr="003A7948" w:rsidRDefault="003A7948" w:rsidP="003A7948"/>
    <w:p w:rsidR="003A7948" w:rsidRPr="003A7948" w:rsidRDefault="003A7948" w:rsidP="003A7948"/>
    <w:p w:rsidR="003A7948" w:rsidRDefault="003A7948" w:rsidP="003A7948"/>
    <w:p w:rsidR="003A7948" w:rsidRDefault="003A7948" w:rsidP="003A7948">
      <w:pPr>
        <w:tabs>
          <w:tab w:val="left" w:pos="1671"/>
        </w:tabs>
      </w:pPr>
      <w:r>
        <w:tab/>
      </w:r>
    </w:p>
    <w:p w:rsidR="003A7948" w:rsidRDefault="003A7948" w:rsidP="003A7948">
      <w:pPr>
        <w:pStyle w:val="Akapitzlist"/>
        <w:numPr>
          <w:ilvl w:val="0"/>
          <w:numId w:val="9"/>
        </w:numPr>
        <w:tabs>
          <w:tab w:val="left" w:pos="1671"/>
        </w:tabs>
      </w:pPr>
      <w:r>
        <w:lastRenderedPageBreak/>
        <w:t>organizacja harmonogramu</w:t>
      </w:r>
    </w:p>
    <w:p w:rsidR="003A7948" w:rsidRDefault="003A7948" w:rsidP="003A7948">
      <w:pPr>
        <w:tabs>
          <w:tab w:val="left" w:pos="1671"/>
        </w:tabs>
      </w:pPr>
    </w:p>
    <w:p w:rsidR="003A7948" w:rsidRDefault="003A7948" w:rsidP="003A7948">
      <w:pPr>
        <w:tabs>
          <w:tab w:val="left" w:pos="1671"/>
        </w:tabs>
      </w:pPr>
      <w:r>
        <w:rPr>
          <w:noProof/>
        </w:rPr>
        <w:drawing>
          <wp:inline distT="0" distB="0" distL="0" distR="0">
            <wp:extent cx="6375020" cy="1889185"/>
            <wp:effectExtent l="19050" t="0" r="673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847" cy="189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48" w:rsidRDefault="003A7948" w:rsidP="003A7948"/>
    <w:p w:rsidR="003A7948" w:rsidRDefault="003A7948" w:rsidP="003A7948"/>
    <w:p w:rsidR="003A7948" w:rsidRDefault="003A7948" w:rsidP="003A7948"/>
    <w:p w:rsidR="003A7948" w:rsidRDefault="003A7948" w:rsidP="003A7948">
      <w:r>
        <w:rPr>
          <w:noProof/>
        </w:rPr>
        <w:drawing>
          <wp:inline distT="0" distB="0" distL="0" distR="0">
            <wp:extent cx="5202889" cy="4572000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01" cy="457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48" w:rsidRPr="003A7948" w:rsidRDefault="003A7948" w:rsidP="003A7948"/>
    <w:p w:rsidR="003A7948" w:rsidRDefault="003A7948" w:rsidP="003A7948"/>
    <w:p w:rsidR="003A7948" w:rsidRDefault="003A7948" w:rsidP="003A7948">
      <w:pPr>
        <w:tabs>
          <w:tab w:val="left" w:pos="1155"/>
        </w:tabs>
      </w:pPr>
      <w:r>
        <w:tab/>
      </w:r>
    </w:p>
    <w:p w:rsidR="003A7948" w:rsidRDefault="003A7948" w:rsidP="003A7948">
      <w:pPr>
        <w:pStyle w:val="Akapitzlist"/>
        <w:numPr>
          <w:ilvl w:val="0"/>
          <w:numId w:val="9"/>
        </w:numPr>
        <w:tabs>
          <w:tab w:val="left" w:pos="1155"/>
        </w:tabs>
      </w:pPr>
      <w:r>
        <w:lastRenderedPageBreak/>
        <w:t>wyświetlenie pracowników</w:t>
      </w:r>
    </w:p>
    <w:p w:rsidR="003A7948" w:rsidRDefault="003A7948" w:rsidP="003A7948">
      <w:pPr>
        <w:tabs>
          <w:tab w:val="left" w:pos="1155"/>
        </w:tabs>
      </w:pPr>
    </w:p>
    <w:p w:rsidR="003A7948" w:rsidRDefault="003A7948" w:rsidP="003A7948">
      <w:pPr>
        <w:tabs>
          <w:tab w:val="left" w:pos="1155"/>
        </w:tabs>
      </w:pPr>
      <w:r>
        <w:rPr>
          <w:noProof/>
        </w:rPr>
        <w:drawing>
          <wp:inline distT="0" distB="0" distL="0" distR="0">
            <wp:extent cx="5251690" cy="1950980"/>
            <wp:effectExtent l="19050" t="0" r="611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20" cy="195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48" w:rsidRDefault="003A7948" w:rsidP="003A7948">
      <w:pPr>
        <w:tabs>
          <w:tab w:val="left" w:pos="1155"/>
        </w:tabs>
      </w:pPr>
    </w:p>
    <w:p w:rsidR="003A7948" w:rsidRDefault="003A7948" w:rsidP="003A7948">
      <w:pPr>
        <w:tabs>
          <w:tab w:val="left" w:pos="1155"/>
        </w:tabs>
      </w:pPr>
    </w:p>
    <w:p w:rsidR="003A7948" w:rsidRDefault="003A7948" w:rsidP="003A7948">
      <w:pPr>
        <w:tabs>
          <w:tab w:val="left" w:pos="1155"/>
        </w:tabs>
      </w:pPr>
      <w:r>
        <w:rPr>
          <w:noProof/>
        </w:rPr>
        <w:drawing>
          <wp:inline distT="0" distB="0" distL="0" distR="0">
            <wp:extent cx="3414264" cy="4090794"/>
            <wp:effectExtent l="1905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02" cy="409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948" w:rsidRDefault="003A7948" w:rsidP="003A7948"/>
    <w:p w:rsidR="003A7948" w:rsidRDefault="003A7948" w:rsidP="003A7948">
      <w:pPr>
        <w:ind w:firstLine="708"/>
      </w:pPr>
    </w:p>
    <w:p w:rsidR="003A7948" w:rsidRDefault="003A7948" w:rsidP="003A7948">
      <w:pPr>
        <w:ind w:firstLine="708"/>
      </w:pPr>
    </w:p>
    <w:p w:rsidR="003A7948" w:rsidRDefault="003A7948" w:rsidP="003A7948">
      <w:pPr>
        <w:ind w:firstLine="708"/>
      </w:pPr>
    </w:p>
    <w:p w:rsidR="003A7948" w:rsidRDefault="003A7948" w:rsidP="003A7948">
      <w:pPr>
        <w:ind w:firstLine="708"/>
      </w:pPr>
    </w:p>
    <w:p w:rsidR="003A7948" w:rsidRDefault="003A7948" w:rsidP="003A7948">
      <w:pPr>
        <w:ind w:firstLine="708"/>
      </w:pPr>
    </w:p>
    <w:p w:rsidR="003A7948" w:rsidRDefault="00514A7E" w:rsidP="003A7948">
      <w:pPr>
        <w:pStyle w:val="Akapitzlist"/>
        <w:numPr>
          <w:ilvl w:val="0"/>
          <w:numId w:val="9"/>
        </w:numPr>
      </w:pPr>
      <w:r>
        <w:lastRenderedPageBreak/>
        <w:t>dodaj pracownika</w:t>
      </w:r>
    </w:p>
    <w:p w:rsidR="00514A7E" w:rsidRDefault="00514A7E" w:rsidP="00514A7E"/>
    <w:p w:rsidR="00514A7E" w:rsidRDefault="00514A7E" w:rsidP="00514A7E">
      <w:r>
        <w:rPr>
          <w:noProof/>
        </w:rPr>
        <w:drawing>
          <wp:inline distT="0" distB="0" distL="0" distR="0">
            <wp:extent cx="6546657" cy="1708030"/>
            <wp:effectExtent l="19050" t="0" r="6543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86" cy="170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7E" w:rsidRDefault="00514A7E" w:rsidP="00514A7E"/>
    <w:p w:rsidR="00514A7E" w:rsidRDefault="00514A7E" w:rsidP="00514A7E"/>
    <w:p w:rsidR="005F2187" w:rsidRDefault="00514A7E" w:rsidP="00514A7E">
      <w:r>
        <w:rPr>
          <w:noProof/>
        </w:rPr>
        <w:drawing>
          <wp:inline distT="0" distB="0" distL="0" distR="0">
            <wp:extent cx="5802315" cy="3562710"/>
            <wp:effectExtent l="19050" t="0" r="7935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15" cy="35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87" w:rsidRPr="005F2187" w:rsidRDefault="005F2187" w:rsidP="005F2187"/>
    <w:p w:rsidR="005F2187" w:rsidRPr="005F2187" w:rsidRDefault="005F2187" w:rsidP="005F2187"/>
    <w:p w:rsidR="005F2187" w:rsidRPr="005F2187" w:rsidRDefault="005F2187" w:rsidP="005F2187"/>
    <w:p w:rsidR="005F2187" w:rsidRPr="005F2187" w:rsidRDefault="005F2187" w:rsidP="005F2187"/>
    <w:p w:rsidR="005F2187" w:rsidRDefault="005F2187" w:rsidP="005F2187"/>
    <w:p w:rsidR="003A7948" w:rsidRDefault="005F2187" w:rsidP="005F2187">
      <w:pPr>
        <w:tabs>
          <w:tab w:val="left" w:pos="1481"/>
        </w:tabs>
      </w:pPr>
      <w:r>
        <w:tab/>
      </w:r>
    </w:p>
    <w:p w:rsidR="005F2187" w:rsidRDefault="005F2187" w:rsidP="005F2187">
      <w:pPr>
        <w:tabs>
          <w:tab w:val="left" w:pos="1481"/>
        </w:tabs>
      </w:pPr>
    </w:p>
    <w:p w:rsidR="005F2187" w:rsidRDefault="005F2187" w:rsidP="005F2187">
      <w:pPr>
        <w:tabs>
          <w:tab w:val="left" w:pos="1481"/>
        </w:tabs>
      </w:pPr>
    </w:p>
    <w:p w:rsidR="005F2187" w:rsidRDefault="005F2187" w:rsidP="005F2187">
      <w:pPr>
        <w:pStyle w:val="Akapitzlist"/>
        <w:numPr>
          <w:ilvl w:val="0"/>
          <w:numId w:val="9"/>
        </w:numPr>
        <w:tabs>
          <w:tab w:val="left" w:pos="1481"/>
        </w:tabs>
      </w:pPr>
      <w:r>
        <w:lastRenderedPageBreak/>
        <w:t>usuń pracownika</w:t>
      </w:r>
    </w:p>
    <w:p w:rsidR="005F2187" w:rsidRDefault="005F2187" w:rsidP="005F2187">
      <w:pPr>
        <w:tabs>
          <w:tab w:val="left" w:pos="1481"/>
        </w:tabs>
      </w:pPr>
    </w:p>
    <w:p w:rsidR="005F2187" w:rsidRDefault="005F2187" w:rsidP="005F2187">
      <w:pPr>
        <w:tabs>
          <w:tab w:val="left" w:pos="1481"/>
        </w:tabs>
      </w:pPr>
      <w:r>
        <w:rPr>
          <w:noProof/>
        </w:rPr>
        <w:drawing>
          <wp:inline distT="0" distB="0" distL="0" distR="0">
            <wp:extent cx="6136409" cy="1923690"/>
            <wp:effectExtent l="19050" t="0" r="0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19" cy="192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87" w:rsidRDefault="005F2187" w:rsidP="005F2187">
      <w:pPr>
        <w:tabs>
          <w:tab w:val="left" w:pos="1481"/>
        </w:tabs>
      </w:pPr>
    </w:p>
    <w:p w:rsidR="005F2187" w:rsidRDefault="005F2187" w:rsidP="005F2187">
      <w:pPr>
        <w:tabs>
          <w:tab w:val="left" w:pos="1481"/>
        </w:tabs>
      </w:pPr>
    </w:p>
    <w:p w:rsidR="005F2187" w:rsidRDefault="005F2187" w:rsidP="005F2187">
      <w:pPr>
        <w:tabs>
          <w:tab w:val="left" w:pos="1481"/>
        </w:tabs>
      </w:pPr>
    </w:p>
    <w:p w:rsidR="005F2187" w:rsidRDefault="005F2187" w:rsidP="005F2187">
      <w:pPr>
        <w:pStyle w:val="Akapitzlist"/>
        <w:tabs>
          <w:tab w:val="left" w:pos="1481"/>
        </w:tabs>
      </w:pPr>
    </w:p>
    <w:p w:rsidR="005F2187" w:rsidRDefault="005F2187" w:rsidP="005F2187">
      <w:pPr>
        <w:tabs>
          <w:tab w:val="left" w:pos="1481"/>
        </w:tabs>
      </w:pPr>
      <w:r>
        <w:rPr>
          <w:noProof/>
        </w:rPr>
        <w:drawing>
          <wp:inline distT="0" distB="0" distL="0" distR="0">
            <wp:extent cx="4828996" cy="4007683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72" cy="400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87" w:rsidRPr="005F2187" w:rsidRDefault="005F2187" w:rsidP="005F2187"/>
    <w:p w:rsidR="005F2187" w:rsidRDefault="005F2187" w:rsidP="005F2187"/>
    <w:p w:rsidR="005F2187" w:rsidRDefault="005F2187" w:rsidP="005F2187">
      <w:pPr>
        <w:tabs>
          <w:tab w:val="left" w:pos="2106"/>
        </w:tabs>
      </w:pPr>
      <w:r>
        <w:tab/>
      </w:r>
    </w:p>
    <w:p w:rsidR="005F2187" w:rsidRDefault="005F2187" w:rsidP="005F2187">
      <w:pPr>
        <w:tabs>
          <w:tab w:val="left" w:pos="2106"/>
        </w:tabs>
      </w:pPr>
    </w:p>
    <w:p w:rsidR="005F2187" w:rsidRDefault="005F2187" w:rsidP="005F2187">
      <w:pPr>
        <w:pStyle w:val="Akapitzlist"/>
        <w:numPr>
          <w:ilvl w:val="0"/>
          <w:numId w:val="9"/>
        </w:numPr>
        <w:tabs>
          <w:tab w:val="left" w:pos="2106"/>
        </w:tabs>
      </w:pPr>
      <w:r>
        <w:lastRenderedPageBreak/>
        <w:t>zmiana wynagrodzenia i stanowiska</w:t>
      </w:r>
    </w:p>
    <w:p w:rsidR="005F2187" w:rsidRDefault="005F2187" w:rsidP="005F2187">
      <w:pPr>
        <w:tabs>
          <w:tab w:val="left" w:pos="2106"/>
        </w:tabs>
      </w:pPr>
    </w:p>
    <w:p w:rsidR="005F2187" w:rsidRDefault="005F2187" w:rsidP="005F2187">
      <w:pPr>
        <w:tabs>
          <w:tab w:val="left" w:pos="2106"/>
        </w:tabs>
      </w:pPr>
    </w:p>
    <w:p w:rsidR="005F2187" w:rsidRDefault="005F2187" w:rsidP="005F2187">
      <w:pPr>
        <w:pStyle w:val="Akapitzlist"/>
        <w:tabs>
          <w:tab w:val="left" w:pos="2106"/>
        </w:tabs>
      </w:pPr>
    </w:p>
    <w:p w:rsidR="005F2187" w:rsidRDefault="005F2187" w:rsidP="005F2187">
      <w:pPr>
        <w:pStyle w:val="Akapitzlist"/>
        <w:tabs>
          <w:tab w:val="left" w:pos="2106"/>
        </w:tabs>
        <w:ind w:left="0"/>
      </w:pPr>
      <w:r>
        <w:rPr>
          <w:noProof/>
        </w:rPr>
        <w:drawing>
          <wp:inline distT="0" distB="0" distL="0" distR="0">
            <wp:extent cx="6529705" cy="1630393"/>
            <wp:effectExtent l="19050" t="0" r="4445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828" cy="163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87" w:rsidRPr="005F2187" w:rsidRDefault="005F2187" w:rsidP="005F2187"/>
    <w:p w:rsidR="005F2187" w:rsidRDefault="005F2187" w:rsidP="005F2187"/>
    <w:p w:rsidR="005F2187" w:rsidRPr="005F2187" w:rsidRDefault="006F1ECC" w:rsidP="006F1ECC">
      <w:r>
        <w:rPr>
          <w:noProof/>
        </w:rPr>
        <w:drawing>
          <wp:inline distT="0" distB="0" distL="0" distR="0">
            <wp:extent cx="5216490" cy="3226280"/>
            <wp:effectExtent l="19050" t="0" r="321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41" cy="322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187" w:rsidRPr="005F2187" w:rsidSect="001536A7">
      <w:footnotePr>
        <w:pos w:val="beneathText"/>
      </w:footnotePr>
      <w:pgSz w:w="11905" w:h="16837"/>
      <w:pgMar w:top="83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3B01830"/>
    <w:multiLevelType w:val="hybridMultilevel"/>
    <w:tmpl w:val="DD22E7B4"/>
    <w:lvl w:ilvl="0" w:tplc="05D2B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8596A99"/>
    <w:multiLevelType w:val="hybridMultilevel"/>
    <w:tmpl w:val="8146F2B8"/>
    <w:lvl w:ilvl="0" w:tplc="FA7E7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9B0A47"/>
    <w:multiLevelType w:val="hybridMultilevel"/>
    <w:tmpl w:val="5510BBE0"/>
    <w:lvl w:ilvl="0" w:tplc="73EEE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B0E42F8"/>
    <w:multiLevelType w:val="hybridMultilevel"/>
    <w:tmpl w:val="0B2A97FC"/>
    <w:lvl w:ilvl="0" w:tplc="846A4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B394838"/>
    <w:multiLevelType w:val="hybridMultilevel"/>
    <w:tmpl w:val="862CA5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997C21"/>
    <w:multiLevelType w:val="hybridMultilevel"/>
    <w:tmpl w:val="7396C402"/>
    <w:lvl w:ilvl="0" w:tplc="08422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8B4F2F"/>
    <w:multiLevelType w:val="hybridMultilevel"/>
    <w:tmpl w:val="FF18DD90"/>
    <w:lvl w:ilvl="0" w:tplc="D9483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FBF55A9"/>
    <w:multiLevelType w:val="hybridMultilevel"/>
    <w:tmpl w:val="FFCE0CBC"/>
    <w:lvl w:ilvl="0" w:tplc="15C0D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5911238"/>
    <w:multiLevelType w:val="hybridMultilevel"/>
    <w:tmpl w:val="8F645EDE"/>
    <w:lvl w:ilvl="0" w:tplc="A2369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AD2186B"/>
    <w:multiLevelType w:val="hybridMultilevel"/>
    <w:tmpl w:val="37E6EDFC"/>
    <w:lvl w:ilvl="0" w:tplc="2690C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CE53FF1"/>
    <w:multiLevelType w:val="hybridMultilevel"/>
    <w:tmpl w:val="B3266472"/>
    <w:lvl w:ilvl="0" w:tplc="7B2A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872CDF"/>
    <w:multiLevelType w:val="hybridMultilevel"/>
    <w:tmpl w:val="01FEBC20"/>
    <w:lvl w:ilvl="0" w:tplc="A8BCA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74243B"/>
    <w:multiLevelType w:val="hybridMultilevel"/>
    <w:tmpl w:val="6F4AC8CA"/>
    <w:lvl w:ilvl="0" w:tplc="7C8A3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C81955"/>
    <w:multiLevelType w:val="hybridMultilevel"/>
    <w:tmpl w:val="30AC8326"/>
    <w:lvl w:ilvl="0" w:tplc="9066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521268"/>
    <w:multiLevelType w:val="hybridMultilevel"/>
    <w:tmpl w:val="0144075A"/>
    <w:lvl w:ilvl="0" w:tplc="03229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0A02353"/>
    <w:multiLevelType w:val="hybridMultilevel"/>
    <w:tmpl w:val="2C9CAAE2"/>
    <w:lvl w:ilvl="0" w:tplc="5026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0F61733"/>
    <w:multiLevelType w:val="hybridMultilevel"/>
    <w:tmpl w:val="CB865D0E"/>
    <w:lvl w:ilvl="0" w:tplc="0DD85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1274F92"/>
    <w:multiLevelType w:val="hybridMultilevel"/>
    <w:tmpl w:val="EE26EC18"/>
    <w:lvl w:ilvl="0" w:tplc="654A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221664F"/>
    <w:multiLevelType w:val="hybridMultilevel"/>
    <w:tmpl w:val="0620408E"/>
    <w:lvl w:ilvl="0" w:tplc="D8222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B53450"/>
    <w:multiLevelType w:val="hybridMultilevel"/>
    <w:tmpl w:val="1D4E79A0"/>
    <w:lvl w:ilvl="0" w:tplc="7DB298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9CD3E2F"/>
    <w:multiLevelType w:val="hybridMultilevel"/>
    <w:tmpl w:val="C7AC9488"/>
    <w:lvl w:ilvl="0" w:tplc="82E27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9F47892"/>
    <w:multiLevelType w:val="hybridMultilevel"/>
    <w:tmpl w:val="95E86E70"/>
    <w:lvl w:ilvl="0" w:tplc="E4D43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D174ECA"/>
    <w:multiLevelType w:val="hybridMultilevel"/>
    <w:tmpl w:val="4DBC9912"/>
    <w:lvl w:ilvl="0" w:tplc="1250E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7F0302"/>
    <w:multiLevelType w:val="hybridMultilevel"/>
    <w:tmpl w:val="D29EAD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F695B"/>
    <w:multiLevelType w:val="hybridMultilevel"/>
    <w:tmpl w:val="383832F4"/>
    <w:lvl w:ilvl="0" w:tplc="C7B4E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005183E"/>
    <w:multiLevelType w:val="hybridMultilevel"/>
    <w:tmpl w:val="7BD4DA26"/>
    <w:lvl w:ilvl="0" w:tplc="65247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01B602D"/>
    <w:multiLevelType w:val="hybridMultilevel"/>
    <w:tmpl w:val="DA5A2A14"/>
    <w:lvl w:ilvl="0" w:tplc="31A85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239288B"/>
    <w:multiLevelType w:val="hybridMultilevel"/>
    <w:tmpl w:val="10B2E938"/>
    <w:lvl w:ilvl="0" w:tplc="04150017">
      <w:start w:val="1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E1361B"/>
    <w:multiLevelType w:val="hybridMultilevel"/>
    <w:tmpl w:val="3E8C03BA"/>
    <w:lvl w:ilvl="0" w:tplc="D57A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7E66623"/>
    <w:multiLevelType w:val="hybridMultilevel"/>
    <w:tmpl w:val="A120F924"/>
    <w:lvl w:ilvl="0" w:tplc="008E83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0A44DCB"/>
    <w:multiLevelType w:val="hybridMultilevel"/>
    <w:tmpl w:val="C99016FC"/>
    <w:lvl w:ilvl="0" w:tplc="AD5AF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8FE2CB0"/>
    <w:multiLevelType w:val="hybridMultilevel"/>
    <w:tmpl w:val="A4DE7422"/>
    <w:lvl w:ilvl="0" w:tplc="EF6CC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065230A"/>
    <w:multiLevelType w:val="hybridMultilevel"/>
    <w:tmpl w:val="8F1E154A"/>
    <w:lvl w:ilvl="0" w:tplc="8488B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776EF6"/>
    <w:multiLevelType w:val="hybridMultilevel"/>
    <w:tmpl w:val="761A6426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EEE41FF"/>
    <w:multiLevelType w:val="hybridMultilevel"/>
    <w:tmpl w:val="98348070"/>
    <w:lvl w:ilvl="0" w:tplc="32AAE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34"/>
  </w:num>
  <w:num w:numId="10">
    <w:abstractNumId w:val="30"/>
  </w:num>
  <w:num w:numId="11">
    <w:abstractNumId w:val="31"/>
  </w:num>
  <w:num w:numId="12">
    <w:abstractNumId w:val="13"/>
  </w:num>
  <w:num w:numId="13">
    <w:abstractNumId w:val="22"/>
  </w:num>
  <w:num w:numId="14">
    <w:abstractNumId w:val="24"/>
  </w:num>
  <w:num w:numId="15">
    <w:abstractNumId w:val="36"/>
  </w:num>
  <w:num w:numId="16">
    <w:abstractNumId w:val="9"/>
  </w:num>
  <w:num w:numId="17">
    <w:abstractNumId w:val="41"/>
  </w:num>
  <w:num w:numId="18">
    <w:abstractNumId w:val="20"/>
  </w:num>
  <w:num w:numId="19">
    <w:abstractNumId w:val="21"/>
  </w:num>
  <w:num w:numId="20">
    <w:abstractNumId w:val="23"/>
  </w:num>
  <w:num w:numId="21">
    <w:abstractNumId w:val="35"/>
  </w:num>
  <w:num w:numId="22">
    <w:abstractNumId w:val="25"/>
  </w:num>
  <w:num w:numId="23">
    <w:abstractNumId w:val="39"/>
  </w:num>
  <w:num w:numId="24">
    <w:abstractNumId w:val="16"/>
  </w:num>
  <w:num w:numId="25">
    <w:abstractNumId w:val="26"/>
  </w:num>
  <w:num w:numId="26">
    <w:abstractNumId w:val="27"/>
  </w:num>
  <w:num w:numId="27">
    <w:abstractNumId w:val="29"/>
  </w:num>
  <w:num w:numId="28">
    <w:abstractNumId w:val="17"/>
  </w:num>
  <w:num w:numId="29">
    <w:abstractNumId w:val="38"/>
  </w:num>
  <w:num w:numId="30">
    <w:abstractNumId w:val="40"/>
  </w:num>
  <w:num w:numId="31">
    <w:abstractNumId w:val="18"/>
  </w:num>
  <w:num w:numId="32">
    <w:abstractNumId w:val="32"/>
  </w:num>
  <w:num w:numId="33">
    <w:abstractNumId w:val="28"/>
  </w:num>
  <w:num w:numId="34">
    <w:abstractNumId w:val="12"/>
  </w:num>
  <w:num w:numId="35">
    <w:abstractNumId w:val="37"/>
  </w:num>
  <w:num w:numId="36">
    <w:abstractNumId w:val="14"/>
  </w:num>
  <w:num w:numId="37">
    <w:abstractNumId w:val="10"/>
  </w:num>
  <w:num w:numId="38">
    <w:abstractNumId w:val="8"/>
  </w:num>
  <w:num w:numId="39">
    <w:abstractNumId w:val="19"/>
  </w:num>
  <w:num w:numId="40">
    <w:abstractNumId w:val="33"/>
  </w:num>
  <w:num w:numId="41">
    <w:abstractNumId w:val="15"/>
  </w:num>
  <w:num w:numId="4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pos w:val="beneathText"/>
  </w:footnotePr>
  <w:compat>
    <w:useFELayout/>
  </w:compat>
  <w:rsids>
    <w:rsidRoot w:val="00186EFA"/>
    <w:rsid w:val="000442C9"/>
    <w:rsid w:val="0008227F"/>
    <w:rsid w:val="000E1FDF"/>
    <w:rsid w:val="001536A7"/>
    <w:rsid w:val="00186EFA"/>
    <w:rsid w:val="001A0DFF"/>
    <w:rsid w:val="001A7D8D"/>
    <w:rsid w:val="001D0EE1"/>
    <w:rsid w:val="002042FE"/>
    <w:rsid w:val="00220267"/>
    <w:rsid w:val="002323AA"/>
    <w:rsid w:val="002768F0"/>
    <w:rsid w:val="00286BFD"/>
    <w:rsid w:val="002D6D4B"/>
    <w:rsid w:val="002E4B80"/>
    <w:rsid w:val="00305721"/>
    <w:rsid w:val="0032006D"/>
    <w:rsid w:val="00397AE9"/>
    <w:rsid w:val="003A337E"/>
    <w:rsid w:val="003A7948"/>
    <w:rsid w:val="004840BC"/>
    <w:rsid w:val="004F3DAB"/>
    <w:rsid w:val="00500AEB"/>
    <w:rsid w:val="00514A7E"/>
    <w:rsid w:val="005565CE"/>
    <w:rsid w:val="00561B5C"/>
    <w:rsid w:val="005823CB"/>
    <w:rsid w:val="005F2187"/>
    <w:rsid w:val="005F5CFB"/>
    <w:rsid w:val="00617AFA"/>
    <w:rsid w:val="00620394"/>
    <w:rsid w:val="006A19FC"/>
    <w:rsid w:val="006C7080"/>
    <w:rsid w:val="006F1ECC"/>
    <w:rsid w:val="006F691D"/>
    <w:rsid w:val="00715C28"/>
    <w:rsid w:val="00734758"/>
    <w:rsid w:val="00752C33"/>
    <w:rsid w:val="0078320B"/>
    <w:rsid w:val="00787AFB"/>
    <w:rsid w:val="007954FA"/>
    <w:rsid w:val="0079614D"/>
    <w:rsid w:val="00844B78"/>
    <w:rsid w:val="00850986"/>
    <w:rsid w:val="009027AD"/>
    <w:rsid w:val="00930C68"/>
    <w:rsid w:val="00A66C23"/>
    <w:rsid w:val="00AB0FB4"/>
    <w:rsid w:val="00B12107"/>
    <w:rsid w:val="00B44120"/>
    <w:rsid w:val="00B82844"/>
    <w:rsid w:val="00B83B5F"/>
    <w:rsid w:val="00BA561E"/>
    <w:rsid w:val="00BE46EE"/>
    <w:rsid w:val="00C00B0F"/>
    <w:rsid w:val="00C03B14"/>
    <w:rsid w:val="00C07DF9"/>
    <w:rsid w:val="00C41C82"/>
    <w:rsid w:val="00C61219"/>
    <w:rsid w:val="00C66A4F"/>
    <w:rsid w:val="00CB0420"/>
    <w:rsid w:val="00CD47C1"/>
    <w:rsid w:val="00CF6342"/>
    <w:rsid w:val="00D421C3"/>
    <w:rsid w:val="00D46224"/>
    <w:rsid w:val="00DF04D5"/>
    <w:rsid w:val="00E1393D"/>
    <w:rsid w:val="00E17892"/>
    <w:rsid w:val="00E517EF"/>
    <w:rsid w:val="00E55554"/>
    <w:rsid w:val="00E63ED5"/>
    <w:rsid w:val="00EB34A5"/>
    <w:rsid w:val="00F07DD5"/>
    <w:rsid w:val="00FA633F"/>
    <w:rsid w:val="00FD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02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niapozioma">
    <w:name w:val="Linia pozioma"/>
    <w:basedOn w:val="Normalny"/>
    <w:next w:val="Tekstpodstawowy"/>
    <w:rsid w:val="00186EFA"/>
    <w:pPr>
      <w:widowControl w:val="0"/>
      <w:suppressLineNumbers/>
      <w:pBdr>
        <w:bottom w:val="double" w:sz="1" w:space="0" w:color="808080"/>
      </w:pBdr>
      <w:suppressAutoHyphens/>
      <w:spacing w:after="283" w:line="240" w:lineRule="auto"/>
    </w:pPr>
    <w:rPr>
      <w:rFonts w:ascii="Times New Roman" w:eastAsia="Lucida Sans Unicode" w:hAnsi="Times New Roman" w:cs="Times New Roman"/>
      <w:kern w:val="1"/>
      <w:sz w:val="12"/>
      <w:szCs w:val="12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86EF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86EFA"/>
  </w:style>
  <w:style w:type="paragraph" w:styleId="Tekstdymka">
    <w:name w:val="Balloon Text"/>
    <w:basedOn w:val="Normalny"/>
    <w:link w:val="TekstdymkaZnak"/>
    <w:uiPriority w:val="99"/>
    <w:semiHidden/>
    <w:unhideWhenUsed/>
    <w:rsid w:val="00C4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C8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66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C8A52-0AE5-4BC6-A95A-4DA6424C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31</Pages>
  <Words>1355</Words>
  <Characters>8130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donor</dc:creator>
  <cp:keywords/>
  <dc:description/>
  <cp:lastModifiedBy>donor</cp:lastModifiedBy>
  <cp:revision>50</cp:revision>
  <cp:lastPrinted>2010-08-14T19:52:00Z</cp:lastPrinted>
  <dcterms:created xsi:type="dcterms:W3CDTF">2010-08-12T19:32:00Z</dcterms:created>
  <dcterms:modified xsi:type="dcterms:W3CDTF">2010-08-14T19:54:00Z</dcterms:modified>
</cp:coreProperties>
</file>